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4EC01A2" w14:textId="77777777" w:rsidR="00BA272E" w:rsidRPr="00EC5472" w:rsidRDefault="00395850" w:rsidP="003958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kern w:val="36"/>
          <w:sz w:val="36"/>
          <w:szCs w:val="36"/>
        </w:rPr>
      </w:pPr>
      <w:r w:rsidRPr="00EC5472">
        <w:rPr>
          <w:rFonts w:ascii="Arial" w:hAnsi="Arial" w:cs="Arial"/>
          <w:b/>
          <w:kern w:val="36"/>
          <w:sz w:val="36"/>
          <w:szCs w:val="36"/>
        </w:rPr>
        <w:t>BTS SERVICES INFORMATIQUES AUX ORGANISATIONS</w:t>
      </w:r>
    </w:p>
    <w:p w14:paraId="7D078FBF" w14:textId="77777777" w:rsidR="00BA272E" w:rsidRPr="00EC5472" w:rsidRDefault="00BA272E" w:rsidP="00D41079">
      <w:pPr>
        <w:jc w:val="center"/>
        <w:rPr>
          <w:rFonts w:ascii="Arial" w:hAnsi="Arial" w:cs="Arial"/>
        </w:rPr>
      </w:pPr>
    </w:p>
    <w:p w14:paraId="262281CF" w14:textId="77777777" w:rsidR="00BA272E" w:rsidRPr="00EC5472" w:rsidRDefault="00BA272E" w:rsidP="00D41079">
      <w:pPr>
        <w:jc w:val="center"/>
        <w:rPr>
          <w:rFonts w:ascii="Arial" w:hAnsi="Arial" w:cs="Arial"/>
        </w:rPr>
      </w:pPr>
    </w:p>
    <w:p w14:paraId="14DA9993" w14:textId="77777777" w:rsidR="00BA272E" w:rsidRPr="00EC5472" w:rsidRDefault="00BA272E" w:rsidP="00D41079">
      <w:pPr>
        <w:jc w:val="center"/>
        <w:rPr>
          <w:rFonts w:ascii="Arial" w:hAnsi="Arial" w:cs="Arial"/>
        </w:rPr>
      </w:pPr>
    </w:p>
    <w:p w14:paraId="214258CC" w14:textId="77777777" w:rsidR="00BA272E" w:rsidRPr="00EC5472" w:rsidRDefault="00BA272E" w:rsidP="00D41079">
      <w:pPr>
        <w:jc w:val="center"/>
        <w:rPr>
          <w:rFonts w:ascii="Arial" w:hAnsi="Arial" w:cs="Arial"/>
        </w:rPr>
      </w:pPr>
    </w:p>
    <w:p w14:paraId="09554D06" w14:textId="77777777" w:rsidR="00BA272E" w:rsidRPr="00EC5472" w:rsidRDefault="00BA272E" w:rsidP="00D4107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8789A86" w14:textId="77777777" w:rsidR="00395850" w:rsidRPr="00EC5472" w:rsidRDefault="00395850" w:rsidP="00D41079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C5472">
        <w:rPr>
          <w:rFonts w:ascii="Arial" w:hAnsi="Arial" w:cs="Arial"/>
          <w:b/>
          <w:bCs/>
          <w:sz w:val="36"/>
          <w:szCs w:val="36"/>
        </w:rPr>
        <w:t>ÉPREUVE PONCTUELLE E22 </w:t>
      </w:r>
    </w:p>
    <w:p w14:paraId="35CCDB20" w14:textId="77777777" w:rsidR="00BA272E" w:rsidRPr="00EC5472" w:rsidRDefault="00395850" w:rsidP="00D41079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C5472">
        <w:rPr>
          <w:rFonts w:ascii="Arial" w:hAnsi="Arial" w:cs="Arial"/>
          <w:b/>
          <w:bCs/>
          <w:sz w:val="36"/>
          <w:szCs w:val="36"/>
        </w:rPr>
        <w:t>ALGORITHMIQUE APPLIQU</w:t>
      </w:r>
      <w:r w:rsidR="00D056C8" w:rsidRPr="00EC5472">
        <w:rPr>
          <w:rFonts w:ascii="Arial" w:hAnsi="Arial" w:cs="Arial"/>
          <w:b/>
          <w:bCs/>
          <w:sz w:val="36"/>
          <w:szCs w:val="36"/>
        </w:rPr>
        <w:t>É</w:t>
      </w:r>
      <w:r w:rsidRPr="00EC5472">
        <w:rPr>
          <w:rFonts w:ascii="Arial" w:hAnsi="Arial" w:cs="Arial"/>
          <w:b/>
          <w:bCs/>
          <w:sz w:val="36"/>
          <w:szCs w:val="36"/>
        </w:rPr>
        <w:t>E</w:t>
      </w:r>
    </w:p>
    <w:p w14:paraId="0EFF294E" w14:textId="77777777" w:rsidR="00BA272E" w:rsidRPr="00EC5472" w:rsidRDefault="00BA272E" w:rsidP="00D41079">
      <w:pPr>
        <w:jc w:val="center"/>
        <w:rPr>
          <w:rFonts w:ascii="Arial" w:hAnsi="Arial" w:cs="Arial"/>
        </w:rPr>
      </w:pPr>
    </w:p>
    <w:p w14:paraId="6DE03E2B" w14:textId="77777777" w:rsidR="00BA272E" w:rsidRPr="00EC5472" w:rsidRDefault="00BA272E" w:rsidP="00D41079">
      <w:pPr>
        <w:jc w:val="center"/>
        <w:rPr>
          <w:rFonts w:ascii="Arial" w:hAnsi="Arial" w:cs="Arial"/>
        </w:rPr>
      </w:pPr>
    </w:p>
    <w:p w14:paraId="4EBDF799" w14:textId="77777777" w:rsidR="00BA272E" w:rsidRPr="00EC5472" w:rsidRDefault="00BA272E" w:rsidP="00837E4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C5472">
        <w:rPr>
          <w:rFonts w:ascii="Arial" w:hAnsi="Arial" w:cs="Arial"/>
          <w:b/>
          <w:bCs/>
          <w:sz w:val="28"/>
          <w:szCs w:val="28"/>
        </w:rPr>
        <w:t>SESSION 201</w:t>
      </w:r>
      <w:r w:rsidR="00257231">
        <w:rPr>
          <w:rFonts w:ascii="Arial" w:hAnsi="Arial" w:cs="Arial"/>
          <w:b/>
          <w:bCs/>
          <w:sz w:val="28"/>
          <w:szCs w:val="28"/>
        </w:rPr>
        <w:t>9</w:t>
      </w:r>
    </w:p>
    <w:p w14:paraId="68D08BB6" w14:textId="77777777" w:rsidR="00BA272E" w:rsidRPr="00EC5472" w:rsidRDefault="00BA272E" w:rsidP="00D41079">
      <w:pPr>
        <w:jc w:val="center"/>
        <w:rPr>
          <w:rFonts w:ascii="Arial" w:hAnsi="Arial" w:cs="Arial"/>
        </w:rPr>
      </w:pPr>
    </w:p>
    <w:p w14:paraId="238CAADF" w14:textId="77777777" w:rsidR="00BA272E" w:rsidRPr="00EC5472" w:rsidRDefault="00BA272E" w:rsidP="00D41079">
      <w:pPr>
        <w:jc w:val="center"/>
        <w:rPr>
          <w:rFonts w:ascii="Arial" w:hAnsi="Arial" w:cs="Arial"/>
        </w:rPr>
      </w:pPr>
    </w:p>
    <w:p w14:paraId="6683FA1C" w14:textId="77777777" w:rsidR="00BA272E" w:rsidRPr="00EC5472" w:rsidRDefault="00BA272E" w:rsidP="00D41079">
      <w:pPr>
        <w:jc w:val="center"/>
        <w:rPr>
          <w:rFonts w:ascii="Arial" w:hAnsi="Arial" w:cs="Arial"/>
        </w:rPr>
      </w:pPr>
    </w:p>
    <w:p w14:paraId="701F00DA" w14:textId="77777777" w:rsidR="00BA272E" w:rsidRPr="00EC5472" w:rsidRDefault="00BA272E" w:rsidP="00D41079">
      <w:pPr>
        <w:jc w:val="center"/>
        <w:rPr>
          <w:rFonts w:ascii="Arial" w:hAnsi="Arial" w:cs="Arial"/>
          <w:sz w:val="30"/>
          <w:szCs w:val="30"/>
        </w:rPr>
      </w:pPr>
    </w:p>
    <w:p w14:paraId="70708E9F" w14:textId="77777777" w:rsidR="00395850" w:rsidRPr="00EC5472" w:rsidRDefault="00395850" w:rsidP="00395850">
      <w:pPr>
        <w:rPr>
          <w:rFonts w:ascii="Arial" w:hAnsi="Arial" w:cs="Arial"/>
        </w:rPr>
      </w:pPr>
    </w:p>
    <w:p w14:paraId="291C6B77" w14:textId="77777777" w:rsidR="00337824" w:rsidRDefault="00337824" w:rsidP="00337824">
      <w:pPr>
        <w:pStyle w:val="Titre2"/>
        <w:rPr>
          <w:rFonts w:ascii="Arial" w:eastAsia="SimSun" w:hAnsi="Arial" w:cs="Arial"/>
          <w:bCs w:val="0"/>
          <w:iCs/>
          <w:kern w:val="1"/>
          <w:u w:val="single"/>
          <w:lang w:eastAsia="hi-IN" w:bidi="hi-IN"/>
        </w:rPr>
      </w:pPr>
      <w:r w:rsidRPr="00E52C71">
        <w:rPr>
          <w:rFonts w:ascii="Arial" w:eastAsia="SimSun" w:hAnsi="Arial" w:cs="Arial"/>
          <w:bCs w:val="0"/>
          <w:iCs/>
          <w:kern w:val="1"/>
          <w:u w:val="single"/>
          <w:lang w:eastAsia="hi-IN" w:bidi="hi-IN"/>
        </w:rPr>
        <w:t>L’usage de tout modèle de calculatrice, avec ou sans mode examen, est autorisé.</w:t>
      </w:r>
    </w:p>
    <w:p w14:paraId="425377E4" w14:textId="77777777" w:rsidR="00337824" w:rsidRPr="00337824" w:rsidRDefault="00337824" w:rsidP="00337824"/>
    <w:p w14:paraId="172B407F" w14:textId="77777777" w:rsidR="009F0911" w:rsidRPr="00EC5472" w:rsidRDefault="009F0911" w:rsidP="00D41079">
      <w:pPr>
        <w:rPr>
          <w:rFonts w:ascii="Arial" w:hAnsi="Arial" w:cs="Arial"/>
          <w:iCs/>
        </w:rPr>
      </w:pPr>
      <w:r w:rsidRPr="00EC5472">
        <w:rPr>
          <w:rFonts w:ascii="Arial" w:hAnsi="Arial" w:cs="Arial"/>
          <w:iCs/>
        </w:rPr>
        <w:t xml:space="preserve">Il est </w:t>
      </w:r>
      <w:r w:rsidRPr="00EC5472">
        <w:rPr>
          <w:rFonts w:ascii="Arial" w:hAnsi="Arial" w:cs="Arial"/>
          <w:b/>
          <w:iCs/>
        </w:rPr>
        <w:t>formellement interdit</w:t>
      </w:r>
      <w:r w:rsidRPr="00EC5472">
        <w:rPr>
          <w:rFonts w:ascii="Arial" w:hAnsi="Arial" w:cs="Arial"/>
          <w:iCs/>
        </w:rPr>
        <w:t xml:space="preserve"> d’utiliser toute connexion à un réseau interne ou externe au centre d’examen, q</w:t>
      </w:r>
      <w:r w:rsidR="003608A6" w:rsidRPr="00EC5472">
        <w:rPr>
          <w:rFonts w:ascii="Arial" w:hAnsi="Arial" w:cs="Arial"/>
          <w:iCs/>
        </w:rPr>
        <w:t>u</w:t>
      </w:r>
      <w:r w:rsidRPr="00EC5472">
        <w:rPr>
          <w:rFonts w:ascii="Arial" w:hAnsi="Arial" w:cs="Arial"/>
          <w:iCs/>
        </w:rPr>
        <w:t>el qu’en soit le procédé.</w:t>
      </w:r>
    </w:p>
    <w:p w14:paraId="7155F35E" w14:textId="77777777" w:rsidR="00BA272E" w:rsidRPr="00EC5472" w:rsidRDefault="00BA272E" w:rsidP="00D41079">
      <w:pPr>
        <w:rPr>
          <w:rFonts w:ascii="Arial" w:hAnsi="Arial" w:cs="Arial"/>
          <w:i/>
          <w:iCs/>
        </w:rPr>
      </w:pPr>
    </w:p>
    <w:p w14:paraId="096655F0" w14:textId="77777777" w:rsidR="00BA272E" w:rsidRPr="00EC5472" w:rsidRDefault="00BA272E" w:rsidP="00D41079">
      <w:pPr>
        <w:rPr>
          <w:rFonts w:ascii="Arial" w:hAnsi="Arial" w:cs="Arial"/>
        </w:rPr>
      </w:pPr>
    </w:p>
    <w:p w14:paraId="35FB842C" w14:textId="77777777" w:rsidR="00BA272E" w:rsidRPr="00EC5472" w:rsidRDefault="00BA272E" w:rsidP="00D41079">
      <w:pPr>
        <w:rPr>
          <w:rFonts w:ascii="Arial" w:hAnsi="Arial" w:cs="Arial"/>
        </w:rPr>
      </w:pPr>
    </w:p>
    <w:p w14:paraId="0D0A575E" w14:textId="77777777" w:rsidR="00A92DF0" w:rsidRDefault="00A92DF0" w:rsidP="00A92DF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L’épreuve est constituée d’une préparation d’une heure suivie d’une interrogation orale de vingt minutes.</w:t>
      </w:r>
    </w:p>
    <w:p w14:paraId="60C65A48" w14:textId="77777777" w:rsidR="00A92DF0" w:rsidRDefault="00A92DF0" w:rsidP="00A92DF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Arial" w:hAnsi="Arial" w:cs="Arial"/>
          <w:i/>
          <w:iCs/>
        </w:rPr>
      </w:pPr>
    </w:p>
    <w:p w14:paraId="348271A5" w14:textId="77777777" w:rsidR="00A92DF0" w:rsidRDefault="00A92DF0" w:rsidP="00A92DF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La préparation comporte deux parties :</w:t>
      </w:r>
    </w:p>
    <w:p w14:paraId="0B4E9997" w14:textId="77777777" w:rsidR="00A92DF0" w:rsidRDefault="00A92DF0" w:rsidP="00A92DF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-</w:t>
      </w:r>
      <w:r>
        <w:rPr>
          <w:rFonts w:ascii="Arial" w:hAnsi="Arial" w:cs="Arial"/>
          <w:i/>
          <w:iCs/>
        </w:rPr>
        <w:tab/>
        <w:t>une première partie, sur table, d’une durée de trente minutes au cours de laquelle le candidat répond au problème posé sur sa copie qu’il conservera jusqu’à la fin de l’épreuve ;</w:t>
      </w:r>
    </w:p>
    <w:p w14:paraId="6166F6BE" w14:textId="77777777" w:rsidR="00A92DF0" w:rsidRDefault="00A92DF0" w:rsidP="00A92DF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-</w:t>
      </w:r>
      <w:r>
        <w:rPr>
          <w:rFonts w:ascii="Arial" w:hAnsi="Arial" w:cs="Arial"/>
          <w:i/>
          <w:iCs/>
        </w:rPr>
        <w:tab/>
        <w:t xml:space="preserve">une seconde partie, sur ordinateur, d’une durée de trente minutes, au cours de laquelle le candidat enregistre sa production sur la clé USB fournie </w:t>
      </w:r>
      <w:r>
        <w:rPr>
          <w:rFonts w:ascii="Arial" w:hAnsi="Arial" w:cs="Arial"/>
          <w:i/>
          <w:iCs/>
          <w:u w:val="single"/>
        </w:rPr>
        <w:t>et uniquement sur celle-ci</w:t>
      </w:r>
      <w:r>
        <w:rPr>
          <w:rFonts w:ascii="Arial" w:hAnsi="Arial" w:cs="Arial"/>
          <w:i/>
          <w:iCs/>
        </w:rPr>
        <w:t>.</w:t>
      </w:r>
    </w:p>
    <w:p w14:paraId="4614BC67" w14:textId="77777777" w:rsidR="00A92DF0" w:rsidRDefault="00A92DF0" w:rsidP="00A92DF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Arial" w:hAnsi="Arial" w:cs="Arial"/>
          <w:i/>
          <w:iCs/>
        </w:rPr>
      </w:pPr>
    </w:p>
    <w:p w14:paraId="248C8C0B" w14:textId="77777777" w:rsidR="00A92DF0" w:rsidRDefault="00A92DF0" w:rsidP="00A92DF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À l’issue des vingt minutes d’interrogation, le candidat restituera à l’examinateur :</w:t>
      </w:r>
    </w:p>
    <w:p w14:paraId="3EE5468E" w14:textId="77777777" w:rsidR="00A92DF0" w:rsidRDefault="00A92DF0" w:rsidP="00A92DF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-</w:t>
      </w:r>
      <w:r>
        <w:rPr>
          <w:rFonts w:ascii="Arial" w:hAnsi="Arial" w:cs="Arial"/>
          <w:i/>
          <w:iCs/>
        </w:rPr>
        <w:tab/>
        <w:t>le sujet ;</w:t>
      </w:r>
    </w:p>
    <w:p w14:paraId="7CD09724" w14:textId="77777777" w:rsidR="00A92DF0" w:rsidRDefault="00A92DF0" w:rsidP="00A92DF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-</w:t>
      </w:r>
      <w:r>
        <w:rPr>
          <w:rFonts w:ascii="Arial" w:hAnsi="Arial" w:cs="Arial"/>
          <w:i/>
          <w:iCs/>
        </w:rPr>
        <w:tab/>
        <w:t>sa copie sur laquelle figureront son nom et son prénom et ses brouillons ;</w:t>
      </w:r>
    </w:p>
    <w:p w14:paraId="69432CF2" w14:textId="77777777" w:rsidR="00A92DF0" w:rsidRDefault="00A92DF0" w:rsidP="00A92DF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-</w:t>
      </w:r>
      <w:r>
        <w:rPr>
          <w:rFonts w:ascii="Arial" w:hAnsi="Arial" w:cs="Arial"/>
          <w:i/>
          <w:iCs/>
        </w:rPr>
        <w:tab/>
        <w:t>la clé USB.</w:t>
      </w:r>
    </w:p>
    <w:p w14:paraId="51203D45" w14:textId="77777777" w:rsidR="00A92DF0" w:rsidRDefault="00A92DF0" w:rsidP="00A92DF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Arial" w:hAnsi="Arial" w:cs="Arial"/>
          <w:i/>
          <w:iCs/>
        </w:rPr>
      </w:pPr>
    </w:p>
    <w:p w14:paraId="5CDB557C" w14:textId="77777777" w:rsidR="00D200DD" w:rsidRPr="00D200DD" w:rsidRDefault="00FF51E3" w:rsidP="00D200D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</w:rPr>
      </w:pPr>
      <w:r w:rsidRPr="00EC5472">
        <w:rPr>
          <w:rFonts w:ascii="Arial" w:hAnsi="Arial" w:cs="Arial"/>
          <w:i/>
          <w:iCs/>
        </w:rPr>
        <w:br w:type="page"/>
      </w:r>
      <w:r w:rsidR="00D200DD" w:rsidRPr="00D200DD">
        <w:rPr>
          <w:rFonts w:ascii="Arial" w:hAnsi="Arial" w:cs="Arial"/>
          <w:b/>
          <w:bCs/>
        </w:rPr>
        <w:lastRenderedPageBreak/>
        <w:t>OCTET CACHÉ</w:t>
      </w:r>
    </w:p>
    <w:p w14:paraId="656B5295" w14:textId="77777777" w:rsidR="00D200DD" w:rsidRPr="00D200DD" w:rsidRDefault="00D200DD" w:rsidP="00D200DD">
      <w:pPr>
        <w:pStyle w:val="Standard"/>
        <w:rPr>
          <w:rFonts w:ascii="Arial" w:hAnsi="Arial" w:cs="Arial"/>
        </w:rPr>
      </w:pPr>
    </w:p>
    <w:p w14:paraId="614C047B" w14:textId="77777777" w:rsidR="00D200DD" w:rsidRPr="00D200DD" w:rsidRDefault="00D200DD" w:rsidP="00D200DD">
      <w:pPr>
        <w:pStyle w:val="Standard"/>
        <w:jc w:val="both"/>
        <w:rPr>
          <w:rFonts w:ascii="Arial" w:hAnsi="Arial" w:cs="Arial"/>
        </w:rPr>
      </w:pPr>
    </w:p>
    <w:p w14:paraId="3C54C12B" w14:textId="77777777" w:rsidR="00D200DD" w:rsidRPr="00D200DD" w:rsidRDefault="00D200DD" w:rsidP="00D200DD">
      <w:pPr>
        <w:pStyle w:val="Standard"/>
        <w:jc w:val="both"/>
        <w:rPr>
          <w:rFonts w:ascii="Arial" w:hAnsi="Arial" w:cs="Arial"/>
        </w:rPr>
      </w:pPr>
      <w:r w:rsidRPr="00D200DD">
        <w:rPr>
          <w:rFonts w:ascii="Arial" w:hAnsi="Arial" w:cs="Arial"/>
        </w:rPr>
        <w:t>On considère une image en nuances de gris composée de huit pixels alignés horizontalement.</w:t>
      </w:r>
    </w:p>
    <w:p w14:paraId="1A836A56" w14:textId="77777777" w:rsidR="00D200DD" w:rsidRPr="00D200DD" w:rsidRDefault="00D200DD" w:rsidP="00D200DD">
      <w:pPr>
        <w:pStyle w:val="Standard"/>
        <w:jc w:val="both"/>
        <w:rPr>
          <w:rFonts w:ascii="Arial" w:hAnsi="Arial" w:cs="Arial"/>
        </w:rPr>
      </w:pPr>
    </w:p>
    <w:p w14:paraId="3E93254E" w14:textId="77777777" w:rsidR="00D200DD" w:rsidRPr="00D200DD" w:rsidRDefault="00D200DD" w:rsidP="00D200DD">
      <w:pPr>
        <w:pStyle w:val="Standard"/>
        <w:jc w:val="both"/>
        <w:rPr>
          <w:rFonts w:ascii="Arial" w:hAnsi="Arial" w:cs="Arial"/>
        </w:rPr>
      </w:pPr>
      <w:r w:rsidRPr="00D200DD">
        <w:rPr>
          <w:rFonts w:ascii="Arial" w:hAnsi="Arial" w:cs="Arial"/>
        </w:rPr>
        <w:t>À chaque pixel est associé un entier compris entre 0 et 255 qui correspond à la couleur du pixel :</w:t>
      </w:r>
    </w:p>
    <w:p w14:paraId="2E0B06CA" w14:textId="77777777" w:rsidR="00D200DD" w:rsidRPr="00D200DD" w:rsidRDefault="00D200DD" w:rsidP="00D200DD">
      <w:pPr>
        <w:pStyle w:val="Standard"/>
        <w:numPr>
          <w:ilvl w:val="0"/>
          <w:numId w:val="21"/>
        </w:numPr>
        <w:jc w:val="both"/>
        <w:rPr>
          <w:rFonts w:ascii="Arial" w:hAnsi="Arial" w:cs="Arial"/>
        </w:rPr>
      </w:pPr>
      <w:r w:rsidRPr="00D200DD">
        <w:rPr>
          <w:rFonts w:ascii="Arial" w:hAnsi="Arial" w:cs="Arial"/>
        </w:rPr>
        <w:t>0 pour un pixel noir,</w:t>
      </w:r>
    </w:p>
    <w:p w14:paraId="78104AF9" w14:textId="77777777" w:rsidR="00D200DD" w:rsidRPr="00D200DD" w:rsidRDefault="00D200DD" w:rsidP="00D200DD">
      <w:pPr>
        <w:pStyle w:val="Standard"/>
        <w:numPr>
          <w:ilvl w:val="0"/>
          <w:numId w:val="21"/>
        </w:numPr>
        <w:jc w:val="both"/>
        <w:rPr>
          <w:rFonts w:ascii="Arial" w:hAnsi="Arial" w:cs="Arial"/>
        </w:rPr>
      </w:pPr>
      <w:r w:rsidRPr="00D200DD">
        <w:rPr>
          <w:rFonts w:ascii="Arial" w:hAnsi="Arial" w:cs="Arial"/>
        </w:rPr>
        <w:t>255 pour un pixel blanc,</w:t>
      </w:r>
    </w:p>
    <w:p w14:paraId="24191943" w14:textId="77777777" w:rsidR="00D200DD" w:rsidRPr="00D200DD" w:rsidRDefault="00D200DD" w:rsidP="00D200DD">
      <w:pPr>
        <w:pStyle w:val="Standard"/>
        <w:numPr>
          <w:ilvl w:val="0"/>
          <w:numId w:val="21"/>
        </w:numPr>
        <w:jc w:val="both"/>
        <w:rPr>
          <w:rFonts w:ascii="Arial" w:hAnsi="Arial" w:cs="Arial"/>
        </w:rPr>
      </w:pPr>
      <w:proofErr w:type="gramStart"/>
      <w:r w:rsidRPr="00D200DD">
        <w:rPr>
          <w:rFonts w:ascii="Arial" w:hAnsi="Arial" w:cs="Arial"/>
        </w:rPr>
        <w:t>les</w:t>
      </w:r>
      <w:proofErr w:type="gramEnd"/>
      <w:r w:rsidRPr="00D200DD">
        <w:rPr>
          <w:rFonts w:ascii="Arial" w:hAnsi="Arial" w:cs="Arial"/>
        </w:rPr>
        <w:t xml:space="preserve"> entiers de 1 à 254 pour les différentes nuances de gris, des plus foncées (entiers proches de 0) aux plus claires (entiers proches de 255).</w:t>
      </w:r>
    </w:p>
    <w:p w14:paraId="71EADAE8" w14:textId="77777777" w:rsidR="00D200DD" w:rsidRPr="00D200DD" w:rsidRDefault="00D200DD" w:rsidP="00D200DD">
      <w:pPr>
        <w:pStyle w:val="Standard"/>
        <w:jc w:val="both"/>
        <w:rPr>
          <w:rFonts w:ascii="Arial" w:hAnsi="Arial" w:cs="Arial"/>
        </w:rPr>
      </w:pPr>
    </w:p>
    <w:p w14:paraId="59DCDFA1" w14:textId="77777777" w:rsidR="000526BF" w:rsidRDefault="00D200DD" w:rsidP="00D200DD">
      <w:pPr>
        <w:pStyle w:val="Standard"/>
        <w:jc w:val="both"/>
        <w:rPr>
          <w:rFonts w:ascii="Arial" w:hAnsi="Arial" w:cs="Arial"/>
        </w:rPr>
      </w:pPr>
      <w:r w:rsidRPr="00D200DD">
        <w:rPr>
          <w:rFonts w:ascii="Arial" w:hAnsi="Arial" w:cs="Arial"/>
        </w:rPr>
        <w:t>Voici un exemple d’une telle image, modélisée par la variable</w:t>
      </w:r>
      <w:r w:rsidR="000526BF">
        <w:rPr>
          <w:rFonts w:ascii="Arial" w:hAnsi="Arial" w:cs="Arial"/>
        </w:rPr>
        <w:t xml:space="preserve"> : </w:t>
      </w:r>
    </w:p>
    <w:p w14:paraId="097C0C51" w14:textId="77777777" w:rsidR="000526BF" w:rsidRDefault="000526BF" w:rsidP="00D200DD">
      <w:pPr>
        <w:pStyle w:val="Standard"/>
        <w:jc w:val="both"/>
        <w:rPr>
          <w:rFonts w:ascii="Arial" w:hAnsi="Arial" w:cs="Arial"/>
        </w:rPr>
      </w:pPr>
    </w:p>
    <w:p w14:paraId="76F13752" w14:textId="77777777" w:rsidR="000526BF" w:rsidRDefault="00D200DD" w:rsidP="00D200DD">
      <w:pPr>
        <w:pStyle w:val="Standard"/>
        <w:jc w:val="both"/>
        <w:rPr>
          <w:rFonts w:ascii="Arial" w:hAnsi="Arial" w:cs="Arial"/>
        </w:rPr>
      </w:pPr>
      <w:proofErr w:type="gramStart"/>
      <w:r w:rsidRPr="00D200DD">
        <w:rPr>
          <w:rFonts w:ascii="Arial" w:hAnsi="Arial" w:cs="Arial"/>
          <w:b/>
          <w:i/>
        </w:rPr>
        <w:t>image</w:t>
      </w:r>
      <w:proofErr w:type="gramEnd"/>
      <w:r w:rsidRPr="00D200DD">
        <w:rPr>
          <w:rFonts w:ascii="Arial" w:hAnsi="Arial" w:cs="Arial"/>
        </w:rPr>
        <w:t xml:space="preserve"> = [0, 36, 72, 109, 145, 182, 218, 255]. </w:t>
      </w:r>
    </w:p>
    <w:p w14:paraId="1EE431F6" w14:textId="77777777" w:rsidR="000526BF" w:rsidRDefault="000526BF" w:rsidP="00D200DD">
      <w:pPr>
        <w:pStyle w:val="Standard"/>
        <w:jc w:val="both"/>
        <w:rPr>
          <w:rFonts w:ascii="Arial" w:hAnsi="Arial" w:cs="Arial"/>
        </w:rPr>
      </w:pPr>
    </w:p>
    <w:p w14:paraId="335D76DF" w14:textId="77777777" w:rsidR="00D200DD" w:rsidRPr="00D200DD" w:rsidRDefault="00D200DD" w:rsidP="00D200DD">
      <w:pPr>
        <w:pStyle w:val="Standard"/>
        <w:jc w:val="both"/>
        <w:rPr>
          <w:rFonts w:ascii="Arial" w:hAnsi="Arial" w:cs="Arial"/>
        </w:rPr>
      </w:pPr>
      <w:r w:rsidRPr="00D200DD">
        <w:rPr>
          <w:rFonts w:ascii="Arial" w:hAnsi="Arial" w:cs="Arial"/>
        </w:rPr>
        <w:t>Sous chaque pixel est indiqué l’entier correspondant.</w:t>
      </w:r>
    </w:p>
    <w:p w14:paraId="23A60DF3" w14:textId="77777777" w:rsidR="00D200DD" w:rsidRPr="00D200DD" w:rsidRDefault="00D200DD" w:rsidP="00D200DD">
      <w:pPr>
        <w:pStyle w:val="Standard"/>
        <w:jc w:val="both"/>
        <w:rPr>
          <w:rFonts w:ascii="Arial" w:hAnsi="Arial" w:cs="Arial"/>
        </w:rPr>
      </w:pPr>
    </w:p>
    <w:tbl>
      <w:tblPr>
        <w:tblStyle w:val="Grilledutableau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617"/>
        <w:gridCol w:w="617"/>
        <w:gridCol w:w="617"/>
        <w:gridCol w:w="617"/>
        <w:gridCol w:w="617"/>
      </w:tblGrid>
      <w:tr w:rsidR="00D200DD" w:rsidRPr="00D200DD" w14:paraId="56B368C7" w14:textId="77777777" w:rsidTr="00D200DD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/>
            <w:vAlign w:val="center"/>
          </w:tcPr>
          <w:p w14:paraId="3471DAF3" w14:textId="77777777" w:rsidR="00D200DD" w:rsidRPr="00D200DD" w:rsidRDefault="00D200DD">
            <w:pPr>
              <w:pStyle w:val="Standard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242424"/>
            <w:vAlign w:val="center"/>
          </w:tcPr>
          <w:p w14:paraId="0EE9748C" w14:textId="77777777" w:rsidR="00D200DD" w:rsidRPr="00D200DD" w:rsidRDefault="00D200DD">
            <w:pPr>
              <w:pStyle w:val="Standard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84848"/>
            <w:vAlign w:val="center"/>
          </w:tcPr>
          <w:p w14:paraId="2D28D14A" w14:textId="77777777" w:rsidR="00D200DD" w:rsidRPr="00D200DD" w:rsidRDefault="00D200DD">
            <w:pPr>
              <w:pStyle w:val="Standard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6D6D6D"/>
            <w:vAlign w:val="center"/>
          </w:tcPr>
          <w:p w14:paraId="11F1C0BA" w14:textId="77777777" w:rsidR="00D200DD" w:rsidRPr="00D200DD" w:rsidRDefault="00D200DD">
            <w:pPr>
              <w:pStyle w:val="Standard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19191"/>
            <w:vAlign w:val="center"/>
          </w:tcPr>
          <w:p w14:paraId="027B65EF" w14:textId="77777777" w:rsidR="00D200DD" w:rsidRPr="00D200DD" w:rsidRDefault="00D200DD">
            <w:pPr>
              <w:pStyle w:val="Standard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6B6B6"/>
            <w:vAlign w:val="center"/>
          </w:tcPr>
          <w:p w14:paraId="53022471" w14:textId="77777777" w:rsidR="00D200DD" w:rsidRPr="00D200DD" w:rsidRDefault="00D200DD">
            <w:pPr>
              <w:pStyle w:val="Standard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ADADA"/>
            <w:vAlign w:val="center"/>
          </w:tcPr>
          <w:p w14:paraId="143CD9C0" w14:textId="77777777" w:rsidR="00D200DD" w:rsidRPr="00D200DD" w:rsidRDefault="00D200DD">
            <w:pPr>
              <w:pStyle w:val="Standard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7A44EE" w14:textId="77777777" w:rsidR="00D200DD" w:rsidRPr="00D200DD" w:rsidRDefault="00D200DD">
            <w:pPr>
              <w:pStyle w:val="Standard"/>
              <w:jc w:val="center"/>
              <w:rPr>
                <w:rFonts w:ascii="Arial" w:hAnsi="Arial" w:cs="Arial"/>
              </w:rPr>
            </w:pPr>
          </w:p>
        </w:tc>
      </w:tr>
      <w:tr w:rsidR="00D200DD" w:rsidRPr="00D200DD" w14:paraId="50C5202F" w14:textId="77777777" w:rsidTr="00D200DD">
        <w:trPr>
          <w:trHeight w:hRule="exact" w:val="284"/>
          <w:jc w:val="center"/>
        </w:trPr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BC7801F" w14:textId="77777777" w:rsidR="00D200DD" w:rsidRPr="00D200DD" w:rsidRDefault="00D200DD">
            <w:pPr>
              <w:pStyle w:val="Standard"/>
              <w:jc w:val="center"/>
              <w:rPr>
                <w:rFonts w:ascii="Arial" w:hAnsi="Arial" w:cs="Arial"/>
              </w:rPr>
            </w:pPr>
            <w:r w:rsidRPr="00D200DD">
              <w:rPr>
                <w:rFonts w:ascii="Arial" w:hAnsi="Arial" w:cs="Arial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F8AF954" w14:textId="77777777" w:rsidR="00D200DD" w:rsidRPr="00D200DD" w:rsidRDefault="00D200DD">
            <w:pPr>
              <w:pStyle w:val="Standard"/>
              <w:jc w:val="center"/>
              <w:rPr>
                <w:rFonts w:ascii="Arial" w:hAnsi="Arial" w:cs="Arial"/>
              </w:rPr>
            </w:pPr>
            <w:r w:rsidRPr="00D200DD">
              <w:rPr>
                <w:rFonts w:ascii="Arial" w:hAnsi="Arial" w:cs="Arial"/>
              </w:rPr>
              <w:t>36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18C0413" w14:textId="77777777" w:rsidR="00D200DD" w:rsidRPr="00D200DD" w:rsidRDefault="00D200DD">
            <w:pPr>
              <w:pStyle w:val="Standard"/>
              <w:jc w:val="center"/>
              <w:rPr>
                <w:rFonts w:ascii="Arial" w:hAnsi="Arial" w:cs="Arial"/>
              </w:rPr>
            </w:pPr>
            <w:r w:rsidRPr="00D200DD">
              <w:rPr>
                <w:rFonts w:ascii="Arial" w:hAnsi="Arial" w:cs="Arial"/>
              </w:rPr>
              <w:t>72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38530C8" w14:textId="77777777" w:rsidR="00D200DD" w:rsidRPr="00D200DD" w:rsidRDefault="00D200DD">
            <w:pPr>
              <w:pStyle w:val="Standard"/>
              <w:jc w:val="center"/>
              <w:rPr>
                <w:rFonts w:ascii="Arial" w:hAnsi="Arial" w:cs="Arial"/>
              </w:rPr>
            </w:pPr>
            <w:r w:rsidRPr="00D200DD">
              <w:rPr>
                <w:rFonts w:ascii="Arial" w:hAnsi="Arial" w:cs="Arial"/>
              </w:rPr>
              <w:t>109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7AD475E" w14:textId="77777777" w:rsidR="00D200DD" w:rsidRPr="00D200DD" w:rsidRDefault="00D200DD">
            <w:pPr>
              <w:pStyle w:val="Standard"/>
              <w:jc w:val="center"/>
              <w:rPr>
                <w:rFonts w:ascii="Arial" w:hAnsi="Arial" w:cs="Arial"/>
              </w:rPr>
            </w:pPr>
            <w:r w:rsidRPr="00D200DD">
              <w:rPr>
                <w:rFonts w:ascii="Arial" w:hAnsi="Arial" w:cs="Arial"/>
              </w:rPr>
              <w:t>145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D97AB66" w14:textId="77777777" w:rsidR="00D200DD" w:rsidRPr="00D200DD" w:rsidRDefault="00D200DD">
            <w:pPr>
              <w:pStyle w:val="Standard"/>
              <w:jc w:val="center"/>
              <w:rPr>
                <w:rFonts w:ascii="Arial" w:hAnsi="Arial" w:cs="Arial"/>
              </w:rPr>
            </w:pPr>
            <w:r w:rsidRPr="00D200DD">
              <w:rPr>
                <w:rFonts w:ascii="Arial" w:hAnsi="Arial" w:cs="Arial"/>
              </w:rPr>
              <w:t>182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E97687B" w14:textId="77777777" w:rsidR="00D200DD" w:rsidRPr="00D200DD" w:rsidRDefault="00D200DD">
            <w:pPr>
              <w:pStyle w:val="Standard"/>
              <w:jc w:val="center"/>
              <w:rPr>
                <w:rFonts w:ascii="Arial" w:hAnsi="Arial" w:cs="Arial"/>
              </w:rPr>
            </w:pPr>
            <w:r w:rsidRPr="00D200DD">
              <w:rPr>
                <w:rFonts w:ascii="Arial" w:hAnsi="Arial" w:cs="Arial"/>
              </w:rPr>
              <w:t>218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1901D69" w14:textId="77777777" w:rsidR="00D200DD" w:rsidRPr="00D200DD" w:rsidRDefault="00D200DD">
            <w:pPr>
              <w:pStyle w:val="Standard"/>
              <w:jc w:val="center"/>
              <w:rPr>
                <w:rFonts w:ascii="Arial" w:hAnsi="Arial" w:cs="Arial"/>
              </w:rPr>
            </w:pPr>
            <w:r w:rsidRPr="00D200DD">
              <w:rPr>
                <w:rFonts w:ascii="Arial" w:hAnsi="Arial" w:cs="Arial"/>
              </w:rPr>
              <w:t>255</w:t>
            </w:r>
          </w:p>
        </w:tc>
      </w:tr>
    </w:tbl>
    <w:p w14:paraId="35707927" w14:textId="77777777" w:rsidR="00D200DD" w:rsidRPr="00D200DD" w:rsidRDefault="00D200DD" w:rsidP="00D200DD">
      <w:pPr>
        <w:pStyle w:val="Standard"/>
        <w:jc w:val="both"/>
        <w:rPr>
          <w:rFonts w:ascii="Arial" w:hAnsi="Arial" w:cs="Arial"/>
        </w:rPr>
      </w:pPr>
    </w:p>
    <w:p w14:paraId="36E48AFC" w14:textId="77777777" w:rsidR="00D200DD" w:rsidRPr="00D200DD" w:rsidRDefault="00D200DD" w:rsidP="00D200DD">
      <w:pPr>
        <w:pStyle w:val="Standard"/>
        <w:jc w:val="both"/>
        <w:rPr>
          <w:rFonts w:ascii="Arial" w:hAnsi="Arial" w:cs="Arial"/>
        </w:rPr>
      </w:pPr>
      <w:r w:rsidRPr="00D200DD">
        <w:rPr>
          <w:rFonts w:ascii="Arial" w:hAnsi="Arial" w:cs="Arial"/>
        </w:rPr>
        <w:t>Notre objectif est de dissimuler un octet, c’est-à-dire une succession de huit bits, à l’intérieur de l’image.</w:t>
      </w:r>
    </w:p>
    <w:p w14:paraId="78B4B9C3" w14:textId="77777777" w:rsidR="00D200DD" w:rsidRPr="00D200DD" w:rsidRDefault="00D200DD" w:rsidP="00D200DD">
      <w:pPr>
        <w:pStyle w:val="Standard"/>
        <w:jc w:val="both"/>
        <w:rPr>
          <w:rFonts w:ascii="Arial" w:hAnsi="Arial" w:cs="Arial"/>
        </w:rPr>
      </w:pPr>
    </w:p>
    <w:p w14:paraId="48477456" w14:textId="77777777" w:rsidR="00D200DD" w:rsidRPr="00D200DD" w:rsidRDefault="00D200DD" w:rsidP="00D200DD">
      <w:pPr>
        <w:pStyle w:val="Standard"/>
        <w:jc w:val="both"/>
        <w:rPr>
          <w:rFonts w:ascii="Arial" w:hAnsi="Arial" w:cs="Arial"/>
        </w:rPr>
      </w:pPr>
    </w:p>
    <w:p w14:paraId="7846E2E0" w14:textId="77777777" w:rsidR="00D200DD" w:rsidRPr="00D200DD" w:rsidRDefault="00D200DD" w:rsidP="00D200DD">
      <w:pPr>
        <w:pStyle w:val="Standard"/>
        <w:jc w:val="center"/>
        <w:rPr>
          <w:rFonts w:ascii="Arial" w:hAnsi="Arial" w:cs="Arial"/>
          <w:b/>
          <w:bCs/>
        </w:rPr>
      </w:pPr>
      <w:r w:rsidRPr="00D200DD">
        <w:rPr>
          <w:rFonts w:ascii="Arial" w:hAnsi="Arial" w:cs="Arial"/>
          <w:b/>
          <w:bCs/>
        </w:rPr>
        <w:t>PARTIE A – Algorithme sur papier</w:t>
      </w:r>
    </w:p>
    <w:p w14:paraId="527AB132" w14:textId="77777777" w:rsidR="00D200DD" w:rsidRPr="00D200DD" w:rsidRDefault="00D200DD" w:rsidP="00D200DD">
      <w:pPr>
        <w:pStyle w:val="Standard"/>
        <w:jc w:val="both"/>
        <w:rPr>
          <w:rFonts w:ascii="Arial" w:hAnsi="Arial" w:cs="Arial"/>
        </w:rPr>
      </w:pPr>
    </w:p>
    <w:p w14:paraId="47ECB4E3" w14:textId="77777777" w:rsidR="00D200DD" w:rsidRDefault="00D200DD" w:rsidP="00D200DD">
      <w:pPr>
        <w:pStyle w:val="Standard"/>
        <w:jc w:val="both"/>
        <w:rPr>
          <w:rFonts w:ascii="Arial" w:hAnsi="Arial" w:cs="Arial"/>
        </w:rPr>
      </w:pPr>
      <w:r w:rsidRPr="00D200DD">
        <w:rPr>
          <w:rFonts w:ascii="Arial" w:hAnsi="Arial" w:cs="Arial"/>
        </w:rPr>
        <w:t>On vous fournit l’algorithme « A » suivant :</w:t>
      </w:r>
    </w:p>
    <w:p w14:paraId="5EE44D9E" w14:textId="77777777" w:rsidR="00CF7040" w:rsidRDefault="00CF7040" w:rsidP="00D200DD">
      <w:pPr>
        <w:pStyle w:val="Standard"/>
        <w:jc w:val="both"/>
        <w:rPr>
          <w:rFonts w:ascii="Arial" w:hAnsi="Arial" w:cs="Arial"/>
        </w:rPr>
      </w:pP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8924"/>
      </w:tblGrid>
      <w:tr w:rsidR="00CF7040" w14:paraId="2E625F94" w14:textId="77777777" w:rsidTr="00BA191B">
        <w:trPr>
          <w:trHeight w:val="1713"/>
        </w:trPr>
        <w:tc>
          <w:tcPr>
            <w:tcW w:w="704" w:type="dxa"/>
          </w:tcPr>
          <w:p w14:paraId="7782887A" w14:textId="77777777" w:rsidR="00CF7040" w:rsidRDefault="00CF7040" w:rsidP="00D200DD">
            <w:pPr>
              <w:pStyle w:val="Standard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  <w:p w14:paraId="65BAA79B" w14:textId="77777777" w:rsidR="00CF7040" w:rsidRDefault="00CF7040" w:rsidP="00D200DD">
            <w:pPr>
              <w:pStyle w:val="Standard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44BCC5BE" w14:textId="77777777" w:rsidR="00CF7040" w:rsidRDefault="00CF7040" w:rsidP="00D200DD">
            <w:pPr>
              <w:pStyle w:val="Standard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14:paraId="18FADB19" w14:textId="77777777" w:rsidR="00CF7040" w:rsidRDefault="00CF7040" w:rsidP="00D200DD">
            <w:pPr>
              <w:pStyle w:val="Standard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14:paraId="6AB41616" w14:textId="77777777" w:rsidR="00CF7040" w:rsidRDefault="00CF7040" w:rsidP="00D200DD">
            <w:pPr>
              <w:pStyle w:val="Standard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14:paraId="19C03930" w14:textId="77777777" w:rsidR="00CF7040" w:rsidRDefault="00CF7040" w:rsidP="00D200DD">
            <w:pPr>
              <w:pStyle w:val="Standard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14:paraId="7E5EAF30" w14:textId="77777777" w:rsidR="00CF7040" w:rsidRDefault="00CF7040" w:rsidP="00D200DD">
            <w:pPr>
              <w:pStyle w:val="Standard"/>
              <w:jc w:val="both"/>
              <w:rPr>
                <w:rFonts w:ascii="Arial" w:hAnsi="Arial" w:cs="Arial"/>
              </w:rPr>
            </w:pPr>
          </w:p>
        </w:tc>
        <w:tc>
          <w:tcPr>
            <w:tcW w:w="8924" w:type="dxa"/>
          </w:tcPr>
          <w:p w14:paraId="1173D2F4" w14:textId="77777777" w:rsidR="00CF7040" w:rsidRPr="00CF7040" w:rsidRDefault="00CF7040" w:rsidP="00CF7040">
            <w:pPr>
              <w:pStyle w:val="Standard"/>
              <w:ind w:left="-24"/>
              <w:jc w:val="both"/>
              <w:rPr>
                <w:rFonts w:ascii="Arial" w:hAnsi="Arial" w:cs="Arial"/>
              </w:rPr>
            </w:pPr>
            <w:proofErr w:type="gramStart"/>
            <w:r w:rsidRPr="00CF7040">
              <w:rPr>
                <w:rFonts w:ascii="Arial" w:hAnsi="Arial" w:cs="Arial"/>
                <w:b/>
                <w:i/>
              </w:rPr>
              <w:t>image</w:t>
            </w:r>
            <w:proofErr w:type="gramEnd"/>
            <w:r w:rsidRPr="00CF7040">
              <w:rPr>
                <w:rFonts w:ascii="Arial" w:hAnsi="Arial" w:cs="Arial"/>
              </w:rPr>
              <w:t xml:space="preserve"> ← [0, 36, 72, 109, 145, 182, 218, 255]</w:t>
            </w:r>
          </w:p>
          <w:p w14:paraId="2370A0B3" w14:textId="77777777" w:rsidR="00CF7040" w:rsidRPr="00CF7040" w:rsidRDefault="00CF7040" w:rsidP="00CF7040">
            <w:pPr>
              <w:pStyle w:val="Standard"/>
              <w:ind w:left="-24"/>
              <w:jc w:val="both"/>
              <w:rPr>
                <w:rFonts w:ascii="Arial" w:hAnsi="Arial" w:cs="Arial"/>
              </w:rPr>
            </w:pPr>
            <w:r w:rsidRPr="00CF7040">
              <w:rPr>
                <w:rFonts w:ascii="Arial" w:hAnsi="Arial" w:cs="Arial"/>
              </w:rPr>
              <w:t>Pour k allant de 0 à 7 faire</w:t>
            </w:r>
          </w:p>
          <w:p w14:paraId="32D1C680" w14:textId="77777777" w:rsidR="00CF7040" w:rsidRPr="00CF7040" w:rsidRDefault="00CF7040" w:rsidP="00CF7040">
            <w:pPr>
              <w:pStyle w:val="Standard"/>
              <w:ind w:left="-24"/>
              <w:jc w:val="both"/>
              <w:rPr>
                <w:rFonts w:ascii="Arial" w:hAnsi="Arial" w:cs="Arial"/>
              </w:rPr>
            </w:pPr>
            <w:r w:rsidRPr="00CF7040">
              <w:rPr>
                <w:rFonts w:ascii="Arial" w:hAnsi="Arial" w:cs="Arial"/>
              </w:rPr>
              <w:t xml:space="preserve">      Si </w:t>
            </w:r>
            <w:r w:rsidRPr="00CF7040">
              <w:rPr>
                <w:rFonts w:ascii="Arial" w:hAnsi="Arial" w:cs="Arial"/>
                <w:b/>
                <w:i/>
              </w:rPr>
              <w:t>image</w:t>
            </w:r>
            <w:r w:rsidRPr="00CF7040">
              <w:rPr>
                <w:rFonts w:ascii="Arial" w:hAnsi="Arial" w:cs="Arial"/>
              </w:rPr>
              <w:t>[k] est impair alors</w:t>
            </w:r>
          </w:p>
          <w:p w14:paraId="34B8DD50" w14:textId="77777777" w:rsidR="00CF7040" w:rsidRPr="00CF7040" w:rsidRDefault="00CF7040" w:rsidP="00CF7040">
            <w:pPr>
              <w:pStyle w:val="Standard"/>
              <w:ind w:left="-24"/>
              <w:jc w:val="both"/>
              <w:rPr>
                <w:rFonts w:ascii="Arial" w:hAnsi="Arial" w:cs="Arial"/>
              </w:rPr>
            </w:pPr>
            <w:r w:rsidRPr="00CF7040">
              <w:rPr>
                <w:rFonts w:ascii="Arial" w:hAnsi="Arial" w:cs="Arial"/>
              </w:rPr>
              <w:t xml:space="preserve">            </w:t>
            </w:r>
            <w:proofErr w:type="gramStart"/>
            <w:r w:rsidRPr="00CF7040">
              <w:rPr>
                <w:rFonts w:ascii="Arial" w:hAnsi="Arial" w:cs="Arial"/>
                <w:b/>
                <w:i/>
              </w:rPr>
              <w:t>image</w:t>
            </w:r>
            <w:proofErr w:type="gramEnd"/>
            <w:r w:rsidRPr="00CF7040">
              <w:rPr>
                <w:rFonts w:ascii="Arial" w:hAnsi="Arial" w:cs="Arial"/>
              </w:rPr>
              <w:t xml:space="preserve">[k] ← </w:t>
            </w:r>
            <w:r w:rsidRPr="00CF7040">
              <w:rPr>
                <w:rFonts w:ascii="Arial" w:hAnsi="Arial" w:cs="Arial"/>
                <w:b/>
                <w:i/>
              </w:rPr>
              <w:t>image</w:t>
            </w:r>
            <w:r w:rsidRPr="00CF7040">
              <w:rPr>
                <w:rFonts w:ascii="Arial" w:hAnsi="Arial" w:cs="Arial"/>
              </w:rPr>
              <w:t>[k] – 1</w:t>
            </w:r>
          </w:p>
          <w:p w14:paraId="330F2479" w14:textId="77777777" w:rsidR="00CF7040" w:rsidRPr="00CF7040" w:rsidRDefault="00CF7040" w:rsidP="00CF7040">
            <w:pPr>
              <w:pStyle w:val="Standard"/>
              <w:ind w:left="-24"/>
              <w:jc w:val="both"/>
              <w:rPr>
                <w:rFonts w:ascii="Arial" w:hAnsi="Arial" w:cs="Arial"/>
              </w:rPr>
            </w:pPr>
            <w:r w:rsidRPr="00CF7040">
              <w:rPr>
                <w:rFonts w:ascii="Arial" w:hAnsi="Arial" w:cs="Arial"/>
              </w:rPr>
              <w:t xml:space="preserve">      Fin Si</w:t>
            </w:r>
          </w:p>
          <w:p w14:paraId="66F70AB3" w14:textId="77777777" w:rsidR="00CF7040" w:rsidRDefault="00BA191B" w:rsidP="00BA191B">
            <w:pPr>
              <w:pStyle w:val="Standard"/>
              <w:ind w:left="-2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 Pour</w:t>
            </w:r>
          </w:p>
        </w:tc>
      </w:tr>
    </w:tbl>
    <w:p w14:paraId="0EF96F7C" w14:textId="77777777" w:rsidR="00257231" w:rsidRPr="00D200DD" w:rsidRDefault="00257231" w:rsidP="00D200DD">
      <w:pPr>
        <w:pStyle w:val="Standard"/>
        <w:jc w:val="both"/>
        <w:rPr>
          <w:rFonts w:ascii="Arial" w:hAnsi="Arial" w:cs="Arial"/>
        </w:rPr>
      </w:pPr>
    </w:p>
    <w:p w14:paraId="12369CCD" w14:textId="77777777" w:rsidR="00D200DD" w:rsidRPr="00D200DD" w:rsidRDefault="00D200DD" w:rsidP="00D200DD">
      <w:pPr>
        <w:pStyle w:val="Standard"/>
        <w:jc w:val="both"/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200DD" w:rsidRPr="00D200DD" w14:paraId="65FDBDA1" w14:textId="77777777" w:rsidTr="00D200DD">
        <w:tc>
          <w:tcPr>
            <w:tcW w:w="10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1327" w14:textId="77777777" w:rsidR="00D200DD" w:rsidRPr="00D200DD" w:rsidRDefault="00D200DD">
            <w:pPr>
              <w:pStyle w:val="Standard"/>
              <w:jc w:val="both"/>
              <w:rPr>
                <w:rFonts w:ascii="Arial" w:hAnsi="Arial" w:cs="Arial"/>
              </w:rPr>
            </w:pPr>
          </w:p>
          <w:p w14:paraId="6D2D9F39" w14:textId="77777777" w:rsidR="00D200DD" w:rsidRPr="00D200DD" w:rsidRDefault="00D200DD">
            <w:pPr>
              <w:pStyle w:val="Standard"/>
              <w:jc w:val="both"/>
              <w:rPr>
                <w:rFonts w:ascii="Arial" w:hAnsi="Arial" w:cs="Arial"/>
              </w:rPr>
            </w:pPr>
            <w:r w:rsidRPr="00D200DD">
              <w:rPr>
                <w:rFonts w:ascii="Arial" w:hAnsi="Arial" w:cs="Arial"/>
                <w:b/>
              </w:rPr>
              <w:t>1.</w:t>
            </w:r>
            <w:r w:rsidRPr="00D200DD">
              <w:rPr>
                <w:rFonts w:ascii="Arial" w:hAnsi="Arial" w:cs="Arial"/>
              </w:rPr>
              <w:t xml:space="preserve"> Listez les variables utilisées et précisez leur type.</w:t>
            </w:r>
          </w:p>
          <w:p w14:paraId="0A4248AB" w14:textId="77777777" w:rsidR="00D200DD" w:rsidRPr="00D200DD" w:rsidRDefault="00D200DD">
            <w:pPr>
              <w:pStyle w:val="Standard"/>
              <w:jc w:val="both"/>
              <w:rPr>
                <w:rFonts w:ascii="Arial" w:hAnsi="Arial" w:cs="Arial"/>
              </w:rPr>
            </w:pPr>
          </w:p>
          <w:p w14:paraId="2BEA7E72" w14:textId="77777777" w:rsidR="00D200DD" w:rsidRPr="00D200DD" w:rsidRDefault="00D200DD">
            <w:pPr>
              <w:pStyle w:val="Standard"/>
              <w:jc w:val="both"/>
              <w:rPr>
                <w:rFonts w:ascii="Arial" w:hAnsi="Arial" w:cs="Arial"/>
              </w:rPr>
            </w:pPr>
            <w:r w:rsidRPr="00D200DD">
              <w:rPr>
                <w:rFonts w:ascii="Arial" w:hAnsi="Arial" w:cs="Arial"/>
                <w:b/>
              </w:rPr>
              <w:t>2.</w:t>
            </w:r>
            <w:r w:rsidRPr="00D200DD">
              <w:rPr>
                <w:rFonts w:ascii="Arial" w:hAnsi="Arial" w:cs="Arial"/>
              </w:rPr>
              <w:t xml:space="preserve"> Quel traitement réalise cet algorithme « A » ?</w:t>
            </w:r>
          </w:p>
          <w:p w14:paraId="5E01A957" w14:textId="77777777" w:rsidR="00D200DD" w:rsidRPr="00D200DD" w:rsidRDefault="00D200DD">
            <w:pPr>
              <w:pStyle w:val="Standard"/>
              <w:jc w:val="both"/>
              <w:rPr>
                <w:rFonts w:ascii="Arial" w:hAnsi="Arial" w:cs="Arial"/>
              </w:rPr>
            </w:pPr>
          </w:p>
          <w:p w14:paraId="00CA44DA" w14:textId="77777777" w:rsidR="00D200DD" w:rsidRPr="00D200DD" w:rsidRDefault="00D200DD">
            <w:pPr>
              <w:pStyle w:val="Standard"/>
              <w:jc w:val="both"/>
              <w:rPr>
                <w:rFonts w:ascii="Arial" w:hAnsi="Arial" w:cs="Arial"/>
              </w:rPr>
            </w:pPr>
            <w:r w:rsidRPr="00D200DD">
              <w:rPr>
                <w:rFonts w:ascii="Arial" w:hAnsi="Arial" w:cs="Arial"/>
                <w:b/>
              </w:rPr>
              <w:t>3.</w:t>
            </w:r>
            <w:r w:rsidRPr="00D200DD">
              <w:rPr>
                <w:rFonts w:ascii="Arial" w:hAnsi="Arial" w:cs="Arial"/>
              </w:rPr>
              <w:t xml:space="preserve"> Que contient </w:t>
            </w:r>
            <w:r w:rsidR="00BA191B">
              <w:rPr>
                <w:rFonts w:ascii="Arial" w:hAnsi="Arial" w:cs="Arial"/>
              </w:rPr>
              <w:t xml:space="preserve">la variable </w:t>
            </w:r>
            <w:r w:rsidRPr="00D200DD">
              <w:rPr>
                <w:rFonts w:ascii="Arial" w:hAnsi="Arial" w:cs="Arial"/>
                <w:b/>
                <w:i/>
              </w:rPr>
              <w:t>image</w:t>
            </w:r>
            <w:r w:rsidRPr="00D200DD">
              <w:rPr>
                <w:rFonts w:ascii="Arial" w:hAnsi="Arial" w:cs="Arial"/>
              </w:rPr>
              <w:t xml:space="preserve"> à la </w:t>
            </w:r>
            <w:r w:rsidR="00BA191B">
              <w:rPr>
                <w:rFonts w:ascii="Arial" w:hAnsi="Arial" w:cs="Arial"/>
              </w:rPr>
              <w:t>fin de l’algorithme</w:t>
            </w:r>
            <w:r w:rsidRPr="00D200DD">
              <w:rPr>
                <w:rFonts w:ascii="Arial" w:hAnsi="Arial" w:cs="Arial"/>
              </w:rPr>
              <w:t> ?</w:t>
            </w:r>
          </w:p>
          <w:p w14:paraId="6AC0154B" w14:textId="77777777" w:rsidR="00D200DD" w:rsidRPr="00D200DD" w:rsidRDefault="00D200DD">
            <w:pPr>
              <w:pStyle w:val="Standard"/>
              <w:jc w:val="both"/>
              <w:rPr>
                <w:rFonts w:ascii="Arial" w:hAnsi="Arial" w:cs="Arial"/>
              </w:rPr>
            </w:pPr>
          </w:p>
        </w:tc>
      </w:tr>
    </w:tbl>
    <w:p w14:paraId="5260B78F" w14:textId="77777777" w:rsidR="00D200DD" w:rsidRPr="00D200DD" w:rsidRDefault="00D200DD" w:rsidP="00D200DD">
      <w:pPr>
        <w:pStyle w:val="Standard"/>
        <w:jc w:val="both"/>
        <w:rPr>
          <w:rFonts w:ascii="Arial" w:hAnsi="Arial" w:cs="Arial"/>
        </w:rPr>
      </w:pPr>
    </w:p>
    <w:p w14:paraId="636EBC45" w14:textId="77777777" w:rsidR="00D200DD" w:rsidRPr="00D200DD" w:rsidRDefault="00D200DD" w:rsidP="00D200DD">
      <w:pPr>
        <w:pStyle w:val="Standard"/>
        <w:jc w:val="both"/>
        <w:rPr>
          <w:rFonts w:ascii="Arial" w:hAnsi="Arial" w:cs="Arial"/>
        </w:rPr>
      </w:pPr>
      <w:r w:rsidRPr="00D200DD">
        <w:rPr>
          <w:rFonts w:ascii="Arial" w:hAnsi="Arial" w:cs="Arial"/>
        </w:rPr>
        <w:lastRenderedPageBreak/>
        <w:t xml:space="preserve">Pour dissimuler un octet (modélisé par une variable </w:t>
      </w:r>
      <w:r w:rsidRPr="00D200DD">
        <w:rPr>
          <w:rFonts w:ascii="Arial" w:hAnsi="Arial" w:cs="Arial"/>
          <w:b/>
          <w:i/>
        </w:rPr>
        <w:t xml:space="preserve">octet </w:t>
      </w:r>
      <w:r w:rsidRPr="00D200DD">
        <w:rPr>
          <w:rFonts w:ascii="Arial" w:hAnsi="Arial" w:cs="Arial"/>
        </w:rPr>
        <w:t xml:space="preserve">de type </w:t>
      </w:r>
      <w:r w:rsidR="00BA191B">
        <w:rPr>
          <w:rFonts w:ascii="Arial" w:hAnsi="Arial" w:cs="Arial"/>
        </w:rPr>
        <w:t>tableau</w:t>
      </w:r>
      <w:r w:rsidRPr="00D200DD">
        <w:rPr>
          <w:rFonts w:ascii="Arial" w:hAnsi="Arial" w:cs="Arial"/>
        </w:rPr>
        <w:t xml:space="preserve"> dont les éléments sont 0 ou 1) dans l’image, on commence par appliquer l’algorithme « A ». Ensuite, on ajoute à chaque terme </w:t>
      </w:r>
      <w:proofErr w:type="gramStart"/>
      <w:r w:rsidRPr="00D200DD">
        <w:rPr>
          <w:rFonts w:ascii="Arial" w:hAnsi="Arial" w:cs="Arial"/>
        </w:rPr>
        <w:t xml:space="preserve">de </w:t>
      </w:r>
      <w:r w:rsidRPr="00D200DD">
        <w:rPr>
          <w:rFonts w:ascii="Arial" w:hAnsi="Arial" w:cs="Arial"/>
          <w:b/>
          <w:i/>
        </w:rPr>
        <w:t>image</w:t>
      </w:r>
      <w:proofErr w:type="gramEnd"/>
      <w:r w:rsidRPr="00D200DD">
        <w:rPr>
          <w:rFonts w:ascii="Arial" w:hAnsi="Arial" w:cs="Arial"/>
        </w:rPr>
        <w:t xml:space="preserve"> le terme </w:t>
      </w:r>
      <w:r w:rsidR="00BA191B">
        <w:rPr>
          <w:rFonts w:ascii="Arial" w:hAnsi="Arial" w:cs="Arial"/>
        </w:rPr>
        <w:t>du tableau</w:t>
      </w:r>
      <w:r w:rsidR="000526BF">
        <w:rPr>
          <w:rFonts w:ascii="Arial" w:hAnsi="Arial" w:cs="Arial"/>
        </w:rPr>
        <w:t xml:space="preserve"> </w:t>
      </w:r>
      <w:r w:rsidRPr="00D200DD">
        <w:rPr>
          <w:rFonts w:ascii="Arial" w:hAnsi="Arial" w:cs="Arial"/>
          <w:b/>
          <w:i/>
        </w:rPr>
        <w:t>octet</w:t>
      </w:r>
      <w:r w:rsidRPr="00D200DD">
        <w:rPr>
          <w:rFonts w:ascii="Arial" w:hAnsi="Arial" w:cs="Arial"/>
        </w:rPr>
        <w:t xml:space="preserve"> de même rang.</w:t>
      </w:r>
    </w:p>
    <w:p w14:paraId="2A397C4F" w14:textId="77777777" w:rsidR="00D200DD" w:rsidRPr="00D200DD" w:rsidRDefault="00D200DD" w:rsidP="00D200DD">
      <w:pPr>
        <w:pStyle w:val="Standard"/>
        <w:jc w:val="both"/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200DD" w:rsidRPr="00D200DD" w14:paraId="7E8B4E2D" w14:textId="77777777" w:rsidTr="00D200DD">
        <w:tc>
          <w:tcPr>
            <w:tcW w:w="10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2A2FC" w14:textId="77777777" w:rsidR="00D200DD" w:rsidRPr="00D200DD" w:rsidRDefault="00D200DD">
            <w:pPr>
              <w:pStyle w:val="Standard"/>
              <w:jc w:val="both"/>
              <w:rPr>
                <w:rFonts w:ascii="Arial" w:hAnsi="Arial" w:cs="Arial"/>
              </w:rPr>
            </w:pPr>
          </w:p>
          <w:p w14:paraId="351397E8" w14:textId="77777777" w:rsidR="00D200DD" w:rsidRPr="00D200DD" w:rsidRDefault="00D200DD">
            <w:pPr>
              <w:pStyle w:val="Standard"/>
              <w:jc w:val="both"/>
              <w:rPr>
                <w:rFonts w:ascii="Arial" w:hAnsi="Arial" w:cs="Arial"/>
              </w:rPr>
            </w:pPr>
            <w:r w:rsidRPr="00D200DD">
              <w:rPr>
                <w:rFonts w:ascii="Arial" w:hAnsi="Arial" w:cs="Arial"/>
                <w:b/>
              </w:rPr>
              <w:t>4.</w:t>
            </w:r>
            <w:r w:rsidRPr="00D200DD">
              <w:rPr>
                <w:rFonts w:ascii="Arial" w:hAnsi="Arial" w:cs="Arial"/>
              </w:rPr>
              <w:t xml:space="preserve"> Écrire un algorithme « B » qui, à partir des variables </w:t>
            </w:r>
            <w:r w:rsidRPr="00D200DD">
              <w:rPr>
                <w:rFonts w:ascii="Arial" w:hAnsi="Arial" w:cs="Arial"/>
                <w:b/>
                <w:i/>
              </w:rPr>
              <w:t>image</w:t>
            </w:r>
            <w:r w:rsidRPr="00D200DD">
              <w:rPr>
                <w:rFonts w:ascii="Arial" w:hAnsi="Arial" w:cs="Arial"/>
              </w:rPr>
              <w:t xml:space="preserve"> et </w:t>
            </w:r>
            <w:r w:rsidRPr="00D200DD">
              <w:rPr>
                <w:rFonts w:ascii="Arial" w:hAnsi="Arial" w:cs="Arial"/>
                <w:b/>
                <w:i/>
              </w:rPr>
              <w:t>octet</w:t>
            </w:r>
            <w:r w:rsidRPr="00D200DD">
              <w:rPr>
                <w:rFonts w:ascii="Arial" w:hAnsi="Arial" w:cs="Arial"/>
              </w:rPr>
              <w:t xml:space="preserve">, renvoie la variable </w:t>
            </w:r>
            <w:r w:rsidRPr="00D200DD">
              <w:rPr>
                <w:rFonts w:ascii="Arial" w:hAnsi="Arial" w:cs="Arial"/>
                <w:b/>
                <w:i/>
              </w:rPr>
              <w:t>image</w:t>
            </w:r>
            <w:r w:rsidRPr="00D200DD">
              <w:rPr>
                <w:rFonts w:ascii="Arial" w:hAnsi="Arial" w:cs="Arial"/>
              </w:rPr>
              <w:t xml:space="preserve"> modifiée dans laquelle </w:t>
            </w:r>
            <w:r w:rsidRPr="00D200DD">
              <w:rPr>
                <w:rFonts w:ascii="Arial" w:hAnsi="Arial" w:cs="Arial"/>
                <w:b/>
                <w:i/>
              </w:rPr>
              <w:t>octet</w:t>
            </w:r>
            <w:r w:rsidRPr="00D200DD">
              <w:rPr>
                <w:rFonts w:ascii="Arial" w:hAnsi="Arial" w:cs="Arial"/>
              </w:rPr>
              <w:t xml:space="preserve"> a été dissimulé.</w:t>
            </w:r>
          </w:p>
          <w:p w14:paraId="4BB76A95" w14:textId="77777777" w:rsidR="00D200DD" w:rsidRPr="00D200DD" w:rsidRDefault="00D200DD">
            <w:pPr>
              <w:pStyle w:val="Standard"/>
              <w:jc w:val="both"/>
              <w:rPr>
                <w:rFonts w:ascii="Arial" w:hAnsi="Arial" w:cs="Arial"/>
              </w:rPr>
            </w:pPr>
          </w:p>
          <w:p w14:paraId="5680C506" w14:textId="77777777" w:rsidR="000526BF" w:rsidRDefault="00D200DD">
            <w:pPr>
              <w:pStyle w:val="Standard"/>
              <w:jc w:val="both"/>
              <w:rPr>
                <w:rFonts w:ascii="Arial" w:hAnsi="Arial" w:cs="Arial"/>
              </w:rPr>
            </w:pPr>
            <w:r w:rsidRPr="00D200DD">
              <w:rPr>
                <w:rFonts w:ascii="Arial" w:hAnsi="Arial" w:cs="Arial"/>
              </w:rPr>
              <w:t xml:space="preserve">Par exemple, pour </w:t>
            </w:r>
            <w:r w:rsidRPr="00D200DD">
              <w:rPr>
                <w:rFonts w:ascii="Arial" w:hAnsi="Arial" w:cs="Arial"/>
                <w:b/>
                <w:i/>
              </w:rPr>
              <w:t>image</w:t>
            </w:r>
            <w:r w:rsidRPr="00D200DD">
              <w:rPr>
                <w:rFonts w:ascii="Arial" w:hAnsi="Arial" w:cs="Arial"/>
              </w:rPr>
              <w:t xml:space="preserve"> = [0, 36, 72, 109, 145, 182, 218, 255] et </w:t>
            </w:r>
          </w:p>
          <w:p w14:paraId="25134A6D" w14:textId="77777777" w:rsidR="000526BF" w:rsidRDefault="00D200DD">
            <w:pPr>
              <w:pStyle w:val="Standard"/>
              <w:jc w:val="both"/>
              <w:rPr>
                <w:rFonts w:ascii="Arial" w:hAnsi="Arial" w:cs="Arial"/>
              </w:rPr>
            </w:pPr>
            <w:proofErr w:type="gramStart"/>
            <w:r w:rsidRPr="00D200DD">
              <w:rPr>
                <w:rFonts w:ascii="Arial" w:hAnsi="Arial" w:cs="Arial"/>
                <w:b/>
                <w:i/>
              </w:rPr>
              <w:t>octet</w:t>
            </w:r>
            <w:proofErr w:type="gramEnd"/>
            <w:r w:rsidR="000526BF">
              <w:rPr>
                <w:rFonts w:ascii="Arial" w:hAnsi="Arial" w:cs="Arial"/>
              </w:rPr>
              <w:t xml:space="preserve"> = [0, 1, 1, 0, 1, 0, 1, 1]</w:t>
            </w:r>
          </w:p>
          <w:p w14:paraId="701B09DE" w14:textId="77777777" w:rsidR="000526BF" w:rsidRDefault="000526BF">
            <w:pPr>
              <w:pStyle w:val="Standard"/>
              <w:jc w:val="both"/>
              <w:rPr>
                <w:rFonts w:ascii="Arial" w:hAnsi="Arial" w:cs="Arial"/>
              </w:rPr>
            </w:pPr>
          </w:p>
          <w:p w14:paraId="5856746C" w14:textId="77777777" w:rsidR="00D200DD" w:rsidRPr="00D200DD" w:rsidRDefault="000526BF">
            <w:pPr>
              <w:pStyle w:val="Standard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D200DD" w:rsidRPr="00D200DD">
              <w:rPr>
                <w:rFonts w:ascii="Arial" w:hAnsi="Arial" w:cs="Arial"/>
              </w:rPr>
              <w:t xml:space="preserve">n doit obtenir finalement </w:t>
            </w:r>
            <w:r w:rsidR="00D200DD" w:rsidRPr="00D200DD">
              <w:rPr>
                <w:rFonts w:ascii="Arial" w:hAnsi="Arial" w:cs="Arial"/>
                <w:b/>
                <w:i/>
              </w:rPr>
              <w:t>image</w:t>
            </w:r>
            <w:r w:rsidR="00D200DD" w:rsidRPr="00D200DD">
              <w:rPr>
                <w:rFonts w:ascii="Arial" w:hAnsi="Arial" w:cs="Arial"/>
              </w:rPr>
              <w:t xml:space="preserve"> = [0, 37, 73, 108, 145, 182, 219, 255].</w:t>
            </w:r>
          </w:p>
          <w:p w14:paraId="07BD26EF" w14:textId="77777777" w:rsidR="00D200DD" w:rsidRPr="00D200DD" w:rsidRDefault="00D200DD">
            <w:pPr>
              <w:pStyle w:val="Standard"/>
              <w:jc w:val="both"/>
              <w:rPr>
                <w:rFonts w:ascii="Arial" w:hAnsi="Arial" w:cs="Arial"/>
              </w:rPr>
            </w:pPr>
          </w:p>
        </w:tc>
      </w:tr>
    </w:tbl>
    <w:p w14:paraId="41430CC2" w14:textId="77777777" w:rsidR="00D200DD" w:rsidRPr="00D200DD" w:rsidRDefault="00D200DD" w:rsidP="00D200DD">
      <w:pPr>
        <w:pStyle w:val="Standard"/>
        <w:jc w:val="both"/>
        <w:rPr>
          <w:rFonts w:ascii="Arial" w:hAnsi="Arial" w:cs="Arial"/>
        </w:rPr>
      </w:pPr>
    </w:p>
    <w:p w14:paraId="444D446B" w14:textId="77777777" w:rsidR="00D200DD" w:rsidRPr="00D200DD" w:rsidRDefault="00D200DD" w:rsidP="00D200DD">
      <w:pPr>
        <w:pStyle w:val="Standard"/>
        <w:jc w:val="both"/>
        <w:rPr>
          <w:rFonts w:ascii="Arial" w:hAnsi="Arial" w:cs="Arial"/>
        </w:rPr>
      </w:pPr>
      <w:r w:rsidRPr="00D200DD">
        <w:rPr>
          <w:rFonts w:ascii="Arial" w:hAnsi="Arial" w:cs="Arial"/>
        </w:rPr>
        <w:t>Si on compare l’image initiale et l’image modifiée contenant l’octet caché, on ne distingue aucune différence à l’œil nu. C’est pour cela qu’on dit avoir caché l’octet à l’intérieur de l’image.</w:t>
      </w:r>
    </w:p>
    <w:p w14:paraId="6346A3D2" w14:textId="77777777" w:rsidR="00D200DD" w:rsidRPr="00D200DD" w:rsidRDefault="00D200DD" w:rsidP="00D200DD">
      <w:pPr>
        <w:pStyle w:val="Standard"/>
        <w:jc w:val="both"/>
        <w:rPr>
          <w:rFonts w:ascii="Arial" w:hAnsi="Arial" w:cs="Arial"/>
        </w:rPr>
      </w:pPr>
    </w:p>
    <w:tbl>
      <w:tblPr>
        <w:tblStyle w:val="Grilledutableau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567"/>
        <w:gridCol w:w="567"/>
        <w:gridCol w:w="567"/>
        <w:gridCol w:w="617"/>
        <w:gridCol w:w="617"/>
        <w:gridCol w:w="617"/>
        <w:gridCol w:w="617"/>
        <w:gridCol w:w="617"/>
      </w:tblGrid>
      <w:tr w:rsidR="00D200DD" w:rsidRPr="00D200DD" w14:paraId="089C3B60" w14:textId="77777777" w:rsidTr="00D200DD">
        <w:trPr>
          <w:trHeight w:hRule="exact" w:val="567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28079F29" w14:textId="77777777" w:rsidR="00D200DD" w:rsidRPr="00D200DD" w:rsidRDefault="00D200DD">
            <w:pPr>
              <w:pStyle w:val="Standard"/>
              <w:jc w:val="right"/>
              <w:rPr>
                <w:rFonts w:ascii="Arial" w:hAnsi="Arial" w:cs="Arial"/>
              </w:rPr>
            </w:pPr>
            <w:proofErr w:type="gramStart"/>
            <w:r w:rsidRPr="00D200DD">
              <w:rPr>
                <w:rFonts w:ascii="Arial" w:hAnsi="Arial" w:cs="Arial"/>
              </w:rPr>
              <w:t>image</w:t>
            </w:r>
            <w:proofErr w:type="gramEnd"/>
            <w:r w:rsidRPr="00D200DD">
              <w:rPr>
                <w:rFonts w:ascii="Arial" w:hAnsi="Arial" w:cs="Arial"/>
              </w:rPr>
              <w:t xml:space="preserve"> initiale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/>
            <w:vAlign w:val="center"/>
          </w:tcPr>
          <w:p w14:paraId="4771A2A3" w14:textId="77777777" w:rsidR="00D200DD" w:rsidRPr="00D200DD" w:rsidRDefault="00D200DD">
            <w:pPr>
              <w:pStyle w:val="Standard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242424"/>
            <w:vAlign w:val="center"/>
          </w:tcPr>
          <w:p w14:paraId="6D7930A3" w14:textId="77777777" w:rsidR="00D200DD" w:rsidRPr="00D200DD" w:rsidRDefault="00D200DD">
            <w:pPr>
              <w:pStyle w:val="Standard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84848"/>
            <w:vAlign w:val="center"/>
          </w:tcPr>
          <w:p w14:paraId="5D4BCCDB" w14:textId="77777777" w:rsidR="00D200DD" w:rsidRPr="00D200DD" w:rsidRDefault="00D200DD">
            <w:pPr>
              <w:pStyle w:val="Standard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6D6D6D"/>
            <w:vAlign w:val="center"/>
          </w:tcPr>
          <w:p w14:paraId="3FFEE046" w14:textId="77777777" w:rsidR="00D200DD" w:rsidRPr="00D200DD" w:rsidRDefault="00D200DD">
            <w:pPr>
              <w:pStyle w:val="Standard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19191"/>
            <w:vAlign w:val="center"/>
          </w:tcPr>
          <w:p w14:paraId="2FEEBACB" w14:textId="77777777" w:rsidR="00D200DD" w:rsidRPr="00D200DD" w:rsidRDefault="00D200DD">
            <w:pPr>
              <w:pStyle w:val="Standard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6B6B6"/>
            <w:vAlign w:val="center"/>
          </w:tcPr>
          <w:p w14:paraId="7480BDA8" w14:textId="77777777" w:rsidR="00D200DD" w:rsidRPr="00D200DD" w:rsidRDefault="00D200DD">
            <w:pPr>
              <w:pStyle w:val="Standard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ADADA"/>
            <w:vAlign w:val="center"/>
          </w:tcPr>
          <w:p w14:paraId="09F8D3EA" w14:textId="77777777" w:rsidR="00D200DD" w:rsidRPr="00D200DD" w:rsidRDefault="00D200DD">
            <w:pPr>
              <w:pStyle w:val="Standard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E6717B" w14:textId="77777777" w:rsidR="00D200DD" w:rsidRPr="00D200DD" w:rsidRDefault="00D200DD">
            <w:pPr>
              <w:pStyle w:val="Standard"/>
              <w:jc w:val="center"/>
              <w:rPr>
                <w:rFonts w:ascii="Arial" w:hAnsi="Arial" w:cs="Arial"/>
              </w:rPr>
            </w:pPr>
          </w:p>
        </w:tc>
      </w:tr>
      <w:tr w:rsidR="00D200DD" w:rsidRPr="00D200DD" w14:paraId="58C6A3B2" w14:textId="77777777" w:rsidTr="00D200DD">
        <w:trPr>
          <w:trHeight w:hRule="exact" w:val="284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C9E947C" w14:textId="77777777" w:rsidR="00D200DD" w:rsidRPr="00D200DD" w:rsidRDefault="00D200DD">
            <w:pPr>
              <w:pStyle w:val="Standard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B3453F" w14:textId="77777777" w:rsidR="00D200DD" w:rsidRPr="00D200DD" w:rsidRDefault="00D200DD">
            <w:pPr>
              <w:pStyle w:val="Standard"/>
              <w:jc w:val="center"/>
              <w:rPr>
                <w:rFonts w:ascii="Arial" w:hAnsi="Arial" w:cs="Arial"/>
              </w:rPr>
            </w:pPr>
            <w:r w:rsidRPr="00D200DD">
              <w:rPr>
                <w:rFonts w:ascii="Arial" w:hAnsi="Arial" w:cs="Arial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A744073" w14:textId="77777777" w:rsidR="00D200DD" w:rsidRPr="00D200DD" w:rsidRDefault="00D200DD">
            <w:pPr>
              <w:pStyle w:val="Standard"/>
              <w:jc w:val="center"/>
              <w:rPr>
                <w:rFonts w:ascii="Arial" w:hAnsi="Arial" w:cs="Arial"/>
              </w:rPr>
            </w:pPr>
            <w:r w:rsidRPr="00D200DD">
              <w:rPr>
                <w:rFonts w:ascii="Arial" w:hAnsi="Arial" w:cs="Arial"/>
              </w:rPr>
              <w:t>36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8D96F52" w14:textId="77777777" w:rsidR="00D200DD" w:rsidRPr="00D200DD" w:rsidRDefault="00D200DD">
            <w:pPr>
              <w:pStyle w:val="Standard"/>
              <w:jc w:val="center"/>
              <w:rPr>
                <w:rFonts w:ascii="Arial" w:hAnsi="Arial" w:cs="Arial"/>
              </w:rPr>
            </w:pPr>
            <w:r w:rsidRPr="00D200DD">
              <w:rPr>
                <w:rFonts w:ascii="Arial" w:hAnsi="Arial" w:cs="Arial"/>
              </w:rPr>
              <w:t>72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89053B7" w14:textId="77777777" w:rsidR="00D200DD" w:rsidRPr="00D200DD" w:rsidRDefault="00D200DD">
            <w:pPr>
              <w:pStyle w:val="Standard"/>
              <w:jc w:val="center"/>
              <w:rPr>
                <w:rFonts w:ascii="Arial" w:hAnsi="Arial" w:cs="Arial"/>
              </w:rPr>
            </w:pPr>
            <w:r w:rsidRPr="00D200DD">
              <w:rPr>
                <w:rFonts w:ascii="Arial" w:hAnsi="Arial" w:cs="Arial"/>
              </w:rPr>
              <w:t>109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3E84C6C" w14:textId="77777777" w:rsidR="00D200DD" w:rsidRPr="00D200DD" w:rsidRDefault="00D200DD">
            <w:pPr>
              <w:pStyle w:val="Standard"/>
              <w:jc w:val="center"/>
              <w:rPr>
                <w:rFonts w:ascii="Arial" w:hAnsi="Arial" w:cs="Arial"/>
              </w:rPr>
            </w:pPr>
            <w:r w:rsidRPr="00D200DD">
              <w:rPr>
                <w:rFonts w:ascii="Arial" w:hAnsi="Arial" w:cs="Arial"/>
              </w:rPr>
              <w:t>145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1C8CD3C" w14:textId="77777777" w:rsidR="00D200DD" w:rsidRPr="00D200DD" w:rsidRDefault="00D200DD">
            <w:pPr>
              <w:pStyle w:val="Standard"/>
              <w:jc w:val="center"/>
              <w:rPr>
                <w:rFonts w:ascii="Arial" w:hAnsi="Arial" w:cs="Arial"/>
              </w:rPr>
            </w:pPr>
            <w:r w:rsidRPr="00D200DD">
              <w:rPr>
                <w:rFonts w:ascii="Arial" w:hAnsi="Arial" w:cs="Arial"/>
              </w:rPr>
              <w:t>182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F765654" w14:textId="77777777" w:rsidR="00D200DD" w:rsidRPr="00D200DD" w:rsidRDefault="00D200DD">
            <w:pPr>
              <w:pStyle w:val="Standard"/>
              <w:jc w:val="center"/>
              <w:rPr>
                <w:rFonts w:ascii="Arial" w:hAnsi="Arial" w:cs="Arial"/>
              </w:rPr>
            </w:pPr>
            <w:r w:rsidRPr="00D200DD">
              <w:rPr>
                <w:rFonts w:ascii="Arial" w:hAnsi="Arial" w:cs="Arial"/>
              </w:rPr>
              <w:t>218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9DAC50E" w14:textId="77777777" w:rsidR="00D200DD" w:rsidRPr="00D200DD" w:rsidRDefault="00D200DD">
            <w:pPr>
              <w:pStyle w:val="Standard"/>
              <w:jc w:val="center"/>
              <w:rPr>
                <w:rFonts w:ascii="Arial" w:hAnsi="Arial" w:cs="Arial"/>
              </w:rPr>
            </w:pPr>
            <w:r w:rsidRPr="00D200DD">
              <w:rPr>
                <w:rFonts w:ascii="Arial" w:hAnsi="Arial" w:cs="Arial"/>
              </w:rPr>
              <w:t>255</w:t>
            </w:r>
          </w:p>
        </w:tc>
      </w:tr>
    </w:tbl>
    <w:p w14:paraId="5782B602" w14:textId="77777777" w:rsidR="00D200DD" w:rsidRPr="00D200DD" w:rsidRDefault="00D200DD" w:rsidP="00D200DD">
      <w:pPr>
        <w:pStyle w:val="Standard"/>
        <w:jc w:val="both"/>
        <w:rPr>
          <w:rFonts w:ascii="Arial" w:hAnsi="Arial" w:cs="Arial"/>
        </w:rPr>
      </w:pPr>
    </w:p>
    <w:tbl>
      <w:tblPr>
        <w:tblStyle w:val="Grilledutableau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567"/>
        <w:gridCol w:w="567"/>
        <w:gridCol w:w="567"/>
        <w:gridCol w:w="617"/>
        <w:gridCol w:w="617"/>
        <w:gridCol w:w="617"/>
        <w:gridCol w:w="617"/>
        <w:gridCol w:w="617"/>
      </w:tblGrid>
      <w:tr w:rsidR="00D200DD" w:rsidRPr="00D200DD" w14:paraId="46B09301" w14:textId="77777777" w:rsidTr="00D200DD">
        <w:trPr>
          <w:trHeight w:hRule="exact" w:val="567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C8D5C78" w14:textId="77777777" w:rsidR="00D200DD" w:rsidRPr="00D200DD" w:rsidRDefault="00D200DD">
            <w:pPr>
              <w:pStyle w:val="Standard"/>
              <w:jc w:val="right"/>
              <w:rPr>
                <w:rFonts w:ascii="Arial" w:hAnsi="Arial" w:cs="Arial"/>
              </w:rPr>
            </w:pPr>
            <w:proofErr w:type="gramStart"/>
            <w:r w:rsidRPr="00D200DD">
              <w:rPr>
                <w:rFonts w:ascii="Arial" w:hAnsi="Arial" w:cs="Arial"/>
              </w:rPr>
              <w:t>image</w:t>
            </w:r>
            <w:proofErr w:type="gramEnd"/>
            <w:r w:rsidRPr="00D200DD">
              <w:rPr>
                <w:rFonts w:ascii="Arial" w:hAnsi="Arial" w:cs="Arial"/>
              </w:rPr>
              <w:t xml:space="preserve"> modifiée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/>
            <w:vAlign w:val="center"/>
          </w:tcPr>
          <w:p w14:paraId="66213717" w14:textId="77777777" w:rsidR="00D200DD" w:rsidRPr="00D200DD" w:rsidRDefault="00D200DD">
            <w:pPr>
              <w:pStyle w:val="Standard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252525"/>
            <w:vAlign w:val="center"/>
          </w:tcPr>
          <w:p w14:paraId="234B62D8" w14:textId="77777777" w:rsidR="00D200DD" w:rsidRPr="00D200DD" w:rsidRDefault="00D200DD">
            <w:pPr>
              <w:pStyle w:val="Standard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94949"/>
            <w:vAlign w:val="center"/>
          </w:tcPr>
          <w:p w14:paraId="1E1BCB1E" w14:textId="77777777" w:rsidR="00D200DD" w:rsidRPr="00D200DD" w:rsidRDefault="00D200DD">
            <w:pPr>
              <w:pStyle w:val="Standard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6C6C6C"/>
            <w:vAlign w:val="center"/>
          </w:tcPr>
          <w:p w14:paraId="2B4BFECA" w14:textId="77777777" w:rsidR="00D200DD" w:rsidRPr="00D200DD" w:rsidRDefault="00D200DD">
            <w:pPr>
              <w:pStyle w:val="Standard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19191"/>
            <w:vAlign w:val="center"/>
          </w:tcPr>
          <w:p w14:paraId="1D7A4A66" w14:textId="77777777" w:rsidR="00D200DD" w:rsidRPr="00D200DD" w:rsidRDefault="00D200DD">
            <w:pPr>
              <w:pStyle w:val="Standard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6B6B6"/>
            <w:vAlign w:val="center"/>
          </w:tcPr>
          <w:p w14:paraId="7784FBAD" w14:textId="77777777" w:rsidR="00D200DD" w:rsidRPr="00D200DD" w:rsidRDefault="00D200DD">
            <w:pPr>
              <w:pStyle w:val="Standard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ADADA"/>
            <w:vAlign w:val="center"/>
          </w:tcPr>
          <w:p w14:paraId="43B806C5" w14:textId="77777777" w:rsidR="00D200DD" w:rsidRPr="00D200DD" w:rsidRDefault="00D200DD">
            <w:pPr>
              <w:pStyle w:val="Standard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E89534" w14:textId="77777777" w:rsidR="00D200DD" w:rsidRPr="00D200DD" w:rsidRDefault="00D200DD">
            <w:pPr>
              <w:pStyle w:val="Standard"/>
              <w:jc w:val="center"/>
              <w:rPr>
                <w:rFonts w:ascii="Arial" w:hAnsi="Arial" w:cs="Arial"/>
              </w:rPr>
            </w:pPr>
          </w:p>
        </w:tc>
      </w:tr>
      <w:tr w:rsidR="00D200DD" w:rsidRPr="00D200DD" w14:paraId="7E58EE6A" w14:textId="77777777" w:rsidTr="00D200DD">
        <w:trPr>
          <w:trHeight w:hRule="exact" w:val="284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F046028" w14:textId="77777777" w:rsidR="00D200DD" w:rsidRPr="00D200DD" w:rsidRDefault="00D200DD">
            <w:pPr>
              <w:pStyle w:val="Standard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5E9D3B8" w14:textId="77777777" w:rsidR="00D200DD" w:rsidRPr="00D200DD" w:rsidRDefault="00D200DD">
            <w:pPr>
              <w:pStyle w:val="Standard"/>
              <w:jc w:val="center"/>
              <w:rPr>
                <w:rFonts w:ascii="Arial" w:hAnsi="Arial" w:cs="Arial"/>
              </w:rPr>
            </w:pPr>
            <w:r w:rsidRPr="00D200DD">
              <w:rPr>
                <w:rFonts w:ascii="Arial" w:hAnsi="Arial" w:cs="Arial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66C16FB" w14:textId="77777777" w:rsidR="00D200DD" w:rsidRPr="00D200DD" w:rsidRDefault="00D200DD">
            <w:pPr>
              <w:pStyle w:val="Standard"/>
              <w:jc w:val="center"/>
              <w:rPr>
                <w:rFonts w:ascii="Arial" w:hAnsi="Arial" w:cs="Arial"/>
              </w:rPr>
            </w:pPr>
            <w:r w:rsidRPr="00D200DD">
              <w:rPr>
                <w:rFonts w:ascii="Arial" w:hAnsi="Arial" w:cs="Arial"/>
              </w:rPr>
              <w:t>37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BBA6C8F" w14:textId="77777777" w:rsidR="00D200DD" w:rsidRPr="00D200DD" w:rsidRDefault="00D200DD">
            <w:pPr>
              <w:pStyle w:val="Standard"/>
              <w:jc w:val="center"/>
              <w:rPr>
                <w:rFonts w:ascii="Arial" w:hAnsi="Arial" w:cs="Arial"/>
              </w:rPr>
            </w:pPr>
            <w:r w:rsidRPr="00D200DD">
              <w:rPr>
                <w:rFonts w:ascii="Arial" w:hAnsi="Arial" w:cs="Arial"/>
              </w:rPr>
              <w:t>73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9E36778" w14:textId="77777777" w:rsidR="00D200DD" w:rsidRPr="00D200DD" w:rsidRDefault="00D200DD">
            <w:pPr>
              <w:pStyle w:val="Standard"/>
              <w:jc w:val="center"/>
              <w:rPr>
                <w:rFonts w:ascii="Arial" w:hAnsi="Arial" w:cs="Arial"/>
              </w:rPr>
            </w:pPr>
            <w:r w:rsidRPr="00D200DD">
              <w:rPr>
                <w:rFonts w:ascii="Arial" w:hAnsi="Arial" w:cs="Arial"/>
              </w:rPr>
              <w:t>108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4051EF0" w14:textId="77777777" w:rsidR="00D200DD" w:rsidRPr="00D200DD" w:rsidRDefault="00D200DD">
            <w:pPr>
              <w:pStyle w:val="Standard"/>
              <w:jc w:val="center"/>
              <w:rPr>
                <w:rFonts w:ascii="Arial" w:hAnsi="Arial" w:cs="Arial"/>
              </w:rPr>
            </w:pPr>
            <w:r w:rsidRPr="00D200DD">
              <w:rPr>
                <w:rFonts w:ascii="Arial" w:hAnsi="Arial" w:cs="Arial"/>
              </w:rPr>
              <w:t>145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380CDCF" w14:textId="77777777" w:rsidR="00D200DD" w:rsidRPr="00D200DD" w:rsidRDefault="00D200DD">
            <w:pPr>
              <w:pStyle w:val="Standard"/>
              <w:jc w:val="center"/>
              <w:rPr>
                <w:rFonts w:ascii="Arial" w:hAnsi="Arial" w:cs="Arial"/>
              </w:rPr>
            </w:pPr>
            <w:r w:rsidRPr="00D200DD">
              <w:rPr>
                <w:rFonts w:ascii="Arial" w:hAnsi="Arial" w:cs="Arial"/>
              </w:rPr>
              <w:t>182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F6431F9" w14:textId="77777777" w:rsidR="00D200DD" w:rsidRPr="00D200DD" w:rsidRDefault="00D200DD">
            <w:pPr>
              <w:pStyle w:val="Standard"/>
              <w:jc w:val="center"/>
              <w:rPr>
                <w:rFonts w:ascii="Arial" w:hAnsi="Arial" w:cs="Arial"/>
              </w:rPr>
            </w:pPr>
            <w:r w:rsidRPr="00D200DD">
              <w:rPr>
                <w:rFonts w:ascii="Arial" w:hAnsi="Arial" w:cs="Arial"/>
              </w:rPr>
              <w:t>219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1DE0B01" w14:textId="77777777" w:rsidR="00D200DD" w:rsidRPr="00D200DD" w:rsidRDefault="00D200DD">
            <w:pPr>
              <w:pStyle w:val="Standard"/>
              <w:jc w:val="center"/>
              <w:rPr>
                <w:rFonts w:ascii="Arial" w:hAnsi="Arial" w:cs="Arial"/>
              </w:rPr>
            </w:pPr>
            <w:r w:rsidRPr="00D200DD">
              <w:rPr>
                <w:rFonts w:ascii="Arial" w:hAnsi="Arial" w:cs="Arial"/>
              </w:rPr>
              <w:t>255</w:t>
            </w:r>
          </w:p>
        </w:tc>
      </w:tr>
    </w:tbl>
    <w:p w14:paraId="34BF5C88" w14:textId="77777777" w:rsidR="00D200DD" w:rsidRPr="00D200DD" w:rsidRDefault="00D200DD" w:rsidP="00D200DD">
      <w:pPr>
        <w:pStyle w:val="Standard"/>
        <w:jc w:val="both"/>
        <w:rPr>
          <w:rFonts w:ascii="Arial" w:hAnsi="Arial" w:cs="Arial"/>
        </w:rPr>
      </w:pPr>
      <w:r w:rsidRPr="00D200DD">
        <w:rPr>
          <w:rFonts w:ascii="Arial" w:hAnsi="Arial" w:cs="Arial"/>
        </w:rPr>
        <w:t>Pour retrouver l’octet caché à l’intérieur d’une image, il suffit de parcourir les pixels de l’image, et de remplacer chaque nombre entier pair par 0 et chaque nombre entier impair par 1.</w:t>
      </w:r>
    </w:p>
    <w:p w14:paraId="2C4DA958" w14:textId="77777777" w:rsidR="00D200DD" w:rsidRPr="00D200DD" w:rsidRDefault="00D200DD" w:rsidP="00D200DD">
      <w:pPr>
        <w:pStyle w:val="Standard"/>
        <w:jc w:val="both"/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200DD" w:rsidRPr="00D200DD" w14:paraId="5F22407E" w14:textId="77777777" w:rsidTr="00D200DD">
        <w:tc>
          <w:tcPr>
            <w:tcW w:w="10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669F0" w14:textId="77777777" w:rsidR="00D200DD" w:rsidRPr="00D200DD" w:rsidRDefault="00D200DD">
            <w:pPr>
              <w:pStyle w:val="Standard"/>
              <w:jc w:val="both"/>
              <w:rPr>
                <w:rFonts w:ascii="Arial" w:hAnsi="Arial" w:cs="Arial"/>
              </w:rPr>
            </w:pPr>
          </w:p>
          <w:p w14:paraId="05FAF548" w14:textId="77777777" w:rsidR="00D200DD" w:rsidRPr="00D200DD" w:rsidRDefault="00D200DD">
            <w:pPr>
              <w:pStyle w:val="Standard"/>
              <w:jc w:val="both"/>
              <w:rPr>
                <w:rFonts w:ascii="Arial" w:hAnsi="Arial" w:cs="Arial"/>
              </w:rPr>
            </w:pPr>
            <w:r w:rsidRPr="00D200DD">
              <w:rPr>
                <w:rFonts w:ascii="Arial" w:hAnsi="Arial" w:cs="Arial"/>
                <w:b/>
              </w:rPr>
              <w:t>5.</w:t>
            </w:r>
            <w:r w:rsidRPr="00D200DD">
              <w:rPr>
                <w:rFonts w:ascii="Arial" w:hAnsi="Arial" w:cs="Arial"/>
              </w:rPr>
              <w:t xml:space="preserve"> Écrire un algorithme « C » qui, à partir d’une variable </w:t>
            </w:r>
            <w:r w:rsidRPr="00D200DD">
              <w:rPr>
                <w:rFonts w:ascii="Arial" w:hAnsi="Arial" w:cs="Arial"/>
                <w:b/>
                <w:i/>
              </w:rPr>
              <w:t>image</w:t>
            </w:r>
            <w:r w:rsidRPr="00D200DD">
              <w:rPr>
                <w:rFonts w:ascii="Arial" w:hAnsi="Arial" w:cs="Arial"/>
              </w:rPr>
              <w:t xml:space="preserve">, renvoie la variable </w:t>
            </w:r>
            <w:r w:rsidRPr="00D200DD">
              <w:rPr>
                <w:rFonts w:ascii="Arial" w:hAnsi="Arial" w:cs="Arial"/>
                <w:b/>
                <w:i/>
              </w:rPr>
              <w:t>octet</w:t>
            </w:r>
            <w:r w:rsidRPr="00D200DD">
              <w:rPr>
                <w:rFonts w:ascii="Arial" w:hAnsi="Arial" w:cs="Arial"/>
              </w:rPr>
              <w:t xml:space="preserve"> correspondant à l’octet dissimulé dans l’image.</w:t>
            </w:r>
          </w:p>
          <w:p w14:paraId="07A07D83" w14:textId="77777777" w:rsidR="00D200DD" w:rsidRPr="00D200DD" w:rsidRDefault="00D200DD">
            <w:pPr>
              <w:pStyle w:val="Standard"/>
              <w:jc w:val="both"/>
              <w:rPr>
                <w:rFonts w:ascii="Arial" w:hAnsi="Arial" w:cs="Arial"/>
              </w:rPr>
            </w:pPr>
          </w:p>
          <w:p w14:paraId="32FBC077" w14:textId="77777777" w:rsidR="000526BF" w:rsidRDefault="00D200DD">
            <w:pPr>
              <w:pStyle w:val="Standard"/>
              <w:jc w:val="both"/>
              <w:rPr>
                <w:rFonts w:ascii="Arial" w:hAnsi="Arial" w:cs="Arial"/>
              </w:rPr>
            </w:pPr>
            <w:r w:rsidRPr="00D200DD">
              <w:rPr>
                <w:rFonts w:ascii="Arial" w:hAnsi="Arial" w:cs="Arial"/>
              </w:rPr>
              <w:t xml:space="preserve">Par exemple, pour </w:t>
            </w:r>
            <w:r w:rsidRPr="00D200DD">
              <w:rPr>
                <w:rFonts w:ascii="Arial" w:hAnsi="Arial" w:cs="Arial"/>
                <w:b/>
                <w:i/>
              </w:rPr>
              <w:t>image</w:t>
            </w:r>
            <w:r w:rsidRPr="00D200DD">
              <w:rPr>
                <w:rFonts w:ascii="Arial" w:hAnsi="Arial" w:cs="Arial"/>
              </w:rPr>
              <w:t xml:space="preserve"> = [0, 37, 73, 108, 145, 182, 219, 255], on doit obtenir </w:t>
            </w:r>
          </w:p>
          <w:p w14:paraId="7F135FB5" w14:textId="77777777" w:rsidR="00D200DD" w:rsidRPr="00D200DD" w:rsidRDefault="00D200DD">
            <w:pPr>
              <w:pStyle w:val="Standard"/>
              <w:jc w:val="both"/>
              <w:rPr>
                <w:rFonts w:ascii="Arial" w:hAnsi="Arial" w:cs="Arial"/>
              </w:rPr>
            </w:pPr>
            <w:proofErr w:type="gramStart"/>
            <w:r w:rsidRPr="00D200DD">
              <w:rPr>
                <w:rFonts w:ascii="Arial" w:hAnsi="Arial" w:cs="Arial"/>
                <w:b/>
                <w:i/>
              </w:rPr>
              <w:t>octet</w:t>
            </w:r>
            <w:proofErr w:type="gramEnd"/>
            <w:r w:rsidRPr="00D200DD">
              <w:rPr>
                <w:rFonts w:ascii="Arial" w:hAnsi="Arial" w:cs="Arial"/>
              </w:rPr>
              <w:t xml:space="preserve"> = [0,1,1,0,1,0,1,1].</w:t>
            </w:r>
          </w:p>
          <w:p w14:paraId="254B91BA" w14:textId="77777777" w:rsidR="00D200DD" w:rsidRPr="00D200DD" w:rsidRDefault="00D200DD">
            <w:pPr>
              <w:pStyle w:val="Standard"/>
              <w:jc w:val="both"/>
              <w:rPr>
                <w:rFonts w:ascii="Arial" w:hAnsi="Arial" w:cs="Arial"/>
              </w:rPr>
            </w:pPr>
          </w:p>
        </w:tc>
      </w:tr>
    </w:tbl>
    <w:p w14:paraId="40111D41" w14:textId="77777777" w:rsidR="00D200DD" w:rsidRPr="00D200DD" w:rsidRDefault="00D200DD" w:rsidP="00D200DD">
      <w:pPr>
        <w:pStyle w:val="Standard"/>
        <w:jc w:val="both"/>
        <w:rPr>
          <w:rFonts w:ascii="Arial" w:hAnsi="Arial" w:cs="Arial"/>
        </w:rPr>
      </w:pPr>
    </w:p>
    <w:p w14:paraId="6B9C2DA3" w14:textId="77777777" w:rsidR="00D200DD" w:rsidRPr="00D200DD" w:rsidRDefault="00D200DD" w:rsidP="00D200DD">
      <w:pPr>
        <w:pStyle w:val="Standard"/>
        <w:jc w:val="both"/>
        <w:rPr>
          <w:rFonts w:ascii="Arial" w:hAnsi="Arial" w:cs="Arial"/>
        </w:rPr>
      </w:pPr>
    </w:p>
    <w:p w14:paraId="618FBD0D" w14:textId="77777777" w:rsidR="00D200DD" w:rsidRPr="00D200DD" w:rsidRDefault="00D200DD" w:rsidP="00D200DD">
      <w:pPr>
        <w:pStyle w:val="Standard"/>
        <w:jc w:val="center"/>
        <w:rPr>
          <w:rFonts w:ascii="Arial" w:hAnsi="Arial" w:cs="Arial"/>
          <w:b/>
          <w:bCs/>
        </w:rPr>
      </w:pPr>
      <w:r w:rsidRPr="00D200DD">
        <w:rPr>
          <w:rFonts w:ascii="Arial" w:hAnsi="Arial" w:cs="Arial"/>
          <w:b/>
          <w:bCs/>
        </w:rPr>
        <w:t>PARTIE B – Implémentation sur machine</w:t>
      </w:r>
    </w:p>
    <w:p w14:paraId="625478DB" w14:textId="77777777" w:rsidR="00D200DD" w:rsidRPr="00D200DD" w:rsidRDefault="00D200DD" w:rsidP="00D200DD">
      <w:pPr>
        <w:pStyle w:val="Standard"/>
        <w:jc w:val="both"/>
        <w:rPr>
          <w:rFonts w:ascii="Arial" w:hAnsi="Arial" w:cs="Arial"/>
        </w:rPr>
      </w:pPr>
    </w:p>
    <w:p w14:paraId="5DAD614B" w14:textId="77777777" w:rsidR="00D200DD" w:rsidRPr="00D200DD" w:rsidRDefault="00D200DD" w:rsidP="00D200DD">
      <w:pPr>
        <w:pStyle w:val="Standard"/>
        <w:jc w:val="both"/>
        <w:rPr>
          <w:rFonts w:ascii="Arial" w:hAnsi="Arial" w:cs="Arial"/>
        </w:rPr>
      </w:pPr>
      <w:r w:rsidRPr="00D200DD">
        <w:rPr>
          <w:rFonts w:ascii="Arial" w:hAnsi="Arial" w:cs="Arial"/>
        </w:rPr>
        <w:t xml:space="preserve">Implémenter les algorithmes précédents dans un même script. Vous enregistrerez le fichier sous le nom </w:t>
      </w:r>
      <w:proofErr w:type="spellStart"/>
      <w:r w:rsidRPr="00D200DD">
        <w:rPr>
          <w:rFonts w:ascii="Arial" w:hAnsi="Arial" w:cs="Arial"/>
        </w:rPr>
        <w:t>NOM_Prenom</w:t>
      </w:r>
      <w:proofErr w:type="spellEnd"/>
      <w:r w:rsidRPr="00D200DD">
        <w:rPr>
          <w:rFonts w:ascii="Arial" w:hAnsi="Arial" w:cs="Arial"/>
        </w:rPr>
        <w:t xml:space="preserve"> sur la clé USB fournie.</w:t>
      </w:r>
    </w:p>
    <w:p w14:paraId="5F7A5E20" w14:textId="77777777" w:rsidR="00D73D9B" w:rsidRPr="00D200DD" w:rsidRDefault="00D73D9B" w:rsidP="00D73D9B">
      <w:pPr>
        <w:rPr>
          <w:rFonts w:ascii="Arial" w:hAnsi="Arial" w:cs="Arial"/>
        </w:rPr>
      </w:pPr>
    </w:p>
    <w:sectPr w:rsidR="00D73D9B" w:rsidRPr="00D200DD" w:rsidSect="00CC7794">
      <w:footerReference w:type="default" r:id="rId7"/>
      <w:pgSz w:w="11906" w:h="16838"/>
      <w:pgMar w:top="1134" w:right="1134" w:bottom="1134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D731D" w14:textId="77777777" w:rsidR="00B868B4" w:rsidRDefault="00B868B4" w:rsidP="00F77270">
      <w:r>
        <w:separator/>
      </w:r>
    </w:p>
  </w:endnote>
  <w:endnote w:type="continuationSeparator" w:id="0">
    <w:p w14:paraId="0590A349" w14:textId="77777777" w:rsidR="00B868B4" w:rsidRDefault="00B868B4" w:rsidP="00F77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SC Regular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Lohit Devanagar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4626"/>
      <w:gridCol w:w="2897"/>
      <w:gridCol w:w="2105"/>
    </w:tblGrid>
    <w:tr w:rsidR="00B868B4" w:rsidRPr="00B60797" w14:paraId="291503E3" w14:textId="77777777" w:rsidTr="00AA5C31">
      <w:tc>
        <w:tcPr>
          <w:tcW w:w="5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AFBC220" w14:textId="77777777" w:rsidR="00B868B4" w:rsidRPr="00B60797" w:rsidRDefault="00B868B4" w:rsidP="00A92DF0">
          <w:pPr>
            <w:pStyle w:val="Pieddepage"/>
            <w:rPr>
              <w:rFonts w:ascii="Arial" w:hAnsi="Arial" w:cs="Arial"/>
              <w:b/>
              <w:sz w:val="20"/>
              <w:szCs w:val="20"/>
              <w:lang w:val="fr-BE"/>
            </w:rPr>
          </w:pPr>
          <w:r>
            <w:rPr>
              <w:rFonts w:ascii="Arial" w:hAnsi="Arial" w:cs="Arial"/>
              <w:b/>
              <w:sz w:val="20"/>
              <w:szCs w:val="20"/>
              <w:lang w:val="fr-BE"/>
            </w:rPr>
            <w:t xml:space="preserve">BTS </w:t>
          </w:r>
          <w:r w:rsidR="00A92DF0">
            <w:rPr>
              <w:rFonts w:ascii="Arial" w:hAnsi="Arial" w:cs="Arial"/>
              <w:b/>
              <w:sz w:val="20"/>
              <w:szCs w:val="20"/>
              <w:lang w:val="fr-BE"/>
            </w:rPr>
            <w:t>SIO</w:t>
          </w:r>
        </w:p>
      </w:tc>
      <w:tc>
        <w:tcPr>
          <w:tcW w:w="31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7531BA4" w14:textId="77777777" w:rsidR="00B868B4" w:rsidRPr="00B60797" w:rsidRDefault="00B868B4" w:rsidP="00082BF7">
          <w:pPr>
            <w:pStyle w:val="Pieddepage"/>
            <w:rPr>
              <w:rFonts w:ascii="Arial" w:hAnsi="Arial" w:cs="Arial"/>
              <w:b/>
              <w:sz w:val="20"/>
              <w:szCs w:val="20"/>
              <w:lang w:val="fr-BE"/>
            </w:rPr>
          </w:pPr>
          <w:r w:rsidRPr="00B60797">
            <w:rPr>
              <w:rFonts w:ascii="Arial" w:hAnsi="Arial" w:cs="Arial"/>
              <w:b/>
              <w:sz w:val="20"/>
              <w:szCs w:val="20"/>
              <w:lang w:val="fr-BE"/>
            </w:rPr>
            <w:t xml:space="preserve">Coefficient : </w:t>
          </w:r>
          <w:r>
            <w:rPr>
              <w:rFonts w:ascii="Arial" w:hAnsi="Arial" w:cs="Arial"/>
              <w:b/>
              <w:sz w:val="20"/>
              <w:szCs w:val="20"/>
              <w:lang w:val="fr-BE"/>
            </w:rPr>
            <w:t>1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A58507F" w14:textId="77777777" w:rsidR="00B868B4" w:rsidRPr="00B60797" w:rsidRDefault="00B868B4" w:rsidP="00D15EA8">
          <w:pPr>
            <w:pStyle w:val="Pieddepage"/>
            <w:rPr>
              <w:rFonts w:ascii="Arial" w:hAnsi="Arial" w:cs="Arial"/>
              <w:b/>
              <w:sz w:val="20"/>
              <w:szCs w:val="20"/>
              <w:lang w:val="fr-BE"/>
            </w:rPr>
          </w:pPr>
          <w:r w:rsidRPr="00B60797">
            <w:rPr>
              <w:rFonts w:ascii="Arial" w:hAnsi="Arial" w:cs="Arial"/>
              <w:b/>
              <w:sz w:val="20"/>
              <w:szCs w:val="20"/>
              <w:lang w:val="fr-BE"/>
            </w:rPr>
            <w:t>Session 201</w:t>
          </w:r>
          <w:r w:rsidR="00257231">
            <w:rPr>
              <w:rFonts w:ascii="Arial" w:hAnsi="Arial" w:cs="Arial"/>
              <w:b/>
              <w:sz w:val="20"/>
              <w:szCs w:val="20"/>
              <w:lang w:val="fr-BE"/>
            </w:rPr>
            <w:t>9</w:t>
          </w:r>
        </w:p>
      </w:tc>
    </w:tr>
    <w:tr w:rsidR="00B868B4" w:rsidRPr="00B60797" w14:paraId="7ACB2377" w14:textId="77777777" w:rsidTr="00AA5C31">
      <w:tc>
        <w:tcPr>
          <w:tcW w:w="5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642D6BC" w14:textId="77777777" w:rsidR="00B868B4" w:rsidRPr="00B60797" w:rsidRDefault="00B868B4" w:rsidP="00082BF7">
          <w:pPr>
            <w:pStyle w:val="Pieddepage"/>
            <w:rPr>
              <w:rFonts w:ascii="Arial" w:hAnsi="Arial" w:cs="Arial"/>
              <w:b/>
              <w:sz w:val="20"/>
              <w:szCs w:val="20"/>
              <w:lang w:val="fr-BE"/>
            </w:rPr>
          </w:pPr>
          <w:r>
            <w:rPr>
              <w:rFonts w:ascii="Arial" w:hAnsi="Arial" w:cs="Arial"/>
              <w:b/>
              <w:sz w:val="20"/>
              <w:szCs w:val="20"/>
              <w:lang w:val="fr-BE"/>
            </w:rPr>
            <w:t>Algorithmique appliquée</w:t>
          </w:r>
        </w:p>
      </w:tc>
      <w:tc>
        <w:tcPr>
          <w:tcW w:w="31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D34B7C5" w14:textId="77777777" w:rsidR="00B868B4" w:rsidRPr="00B60797" w:rsidRDefault="00D200DD" w:rsidP="00EC5472">
          <w:pPr>
            <w:pStyle w:val="Pieddepage"/>
            <w:rPr>
              <w:rFonts w:ascii="Arial" w:hAnsi="Arial" w:cs="Arial"/>
              <w:b/>
              <w:sz w:val="20"/>
              <w:szCs w:val="20"/>
              <w:lang w:val="fr-BE"/>
            </w:rPr>
          </w:pPr>
          <w:r>
            <w:rPr>
              <w:rFonts w:ascii="Arial" w:hAnsi="Arial" w:cs="Arial"/>
              <w:b/>
              <w:sz w:val="20"/>
              <w:szCs w:val="20"/>
              <w:lang w:val="fr-BE"/>
            </w:rPr>
            <w:t>SIO 1AA3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A7AF9BA" w14:textId="77777777" w:rsidR="00B868B4" w:rsidRPr="00B60797" w:rsidRDefault="00B868B4" w:rsidP="00DF07D6">
          <w:pPr>
            <w:pStyle w:val="Pieddepage"/>
            <w:rPr>
              <w:rFonts w:ascii="Arial" w:hAnsi="Arial" w:cs="Arial"/>
              <w:b/>
              <w:sz w:val="20"/>
              <w:szCs w:val="20"/>
              <w:lang w:val="fr-BE"/>
            </w:rPr>
          </w:pPr>
          <w:r w:rsidRPr="00B60797">
            <w:rPr>
              <w:rFonts w:ascii="Arial" w:hAnsi="Arial" w:cs="Arial"/>
              <w:b/>
              <w:sz w:val="20"/>
              <w:szCs w:val="20"/>
              <w:lang w:val="fr-BE"/>
            </w:rPr>
            <w:t xml:space="preserve">Page </w:t>
          </w:r>
          <w:r w:rsidR="00825B81" w:rsidRPr="00B60797">
            <w:rPr>
              <w:rStyle w:val="Numrodepage"/>
              <w:rFonts w:ascii="Arial" w:hAnsi="Arial" w:cs="Arial"/>
              <w:b/>
              <w:sz w:val="20"/>
              <w:szCs w:val="20"/>
            </w:rPr>
            <w:fldChar w:fldCharType="begin"/>
          </w:r>
          <w:r w:rsidRPr="00B60797">
            <w:rPr>
              <w:rStyle w:val="Numrodepage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="00825B81" w:rsidRPr="00B60797">
            <w:rPr>
              <w:rStyle w:val="Numrodepage"/>
              <w:rFonts w:ascii="Arial" w:hAnsi="Arial" w:cs="Arial"/>
              <w:b/>
              <w:sz w:val="20"/>
              <w:szCs w:val="20"/>
            </w:rPr>
            <w:fldChar w:fldCharType="separate"/>
          </w:r>
          <w:r w:rsidR="00DC6D99">
            <w:rPr>
              <w:rStyle w:val="Numrodepage"/>
              <w:rFonts w:ascii="Arial" w:hAnsi="Arial" w:cs="Arial"/>
              <w:b/>
              <w:noProof/>
              <w:sz w:val="20"/>
              <w:szCs w:val="20"/>
            </w:rPr>
            <w:t>1</w:t>
          </w:r>
          <w:r w:rsidR="00825B81" w:rsidRPr="00B60797">
            <w:rPr>
              <w:rStyle w:val="Numrodepage"/>
              <w:rFonts w:ascii="Arial" w:hAnsi="Arial" w:cs="Arial"/>
              <w:b/>
              <w:sz w:val="20"/>
              <w:szCs w:val="20"/>
            </w:rPr>
            <w:fldChar w:fldCharType="end"/>
          </w:r>
          <w:r w:rsidRPr="00B60797">
            <w:rPr>
              <w:rStyle w:val="Numrodepage"/>
              <w:rFonts w:ascii="Arial" w:hAnsi="Arial" w:cs="Arial"/>
              <w:b/>
              <w:sz w:val="20"/>
              <w:szCs w:val="20"/>
            </w:rPr>
            <w:t>/</w:t>
          </w:r>
          <w:r w:rsidR="00825B81" w:rsidRPr="00B60797">
            <w:rPr>
              <w:rStyle w:val="Numrodepage"/>
              <w:rFonts w:ascii="Arial" w:hAnsi="Arial" w:cs="Arial"/>
              <w:b/>
              <w:sz w:val="20"/>
              <w:szCs w:val="20"/>
            </w:rPr>
            <w:fldChar w:fldCharType="begin"/>
          </w:r>
          <w:r w:rsidRPr="00B60797">
            <w:rPr>
              <w:rStyle w:val="Numrodepage"/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 w:rsidR="00825B81" w:rsidRPr="00B60797">
            <w:rPr>
              <w:rStyle w:val="Numrodepage"/>
              <w:rFonts w:ascii="Arial" w:hAnsi="Arial" w:cs="Arial"/>
              <w:b/>
              <w:sz w:val="20"/>
              <w:szCs w:val="20"/>
            </w:rPr>
            <w:fldChar w:fldCharType="separate"/>
          </w:r>
          <w:r w:rsidR="00DC6D99">
            <w:rPr>
              <w:rStyle w:val="Numrodepage"/>
              <w:rFonts w:ascii="Arial" w:hAnsi="Arial" w:cs="Arial"/>
              <w:b/>
              <w:noProof/>
              <w:sz w:val="20"/>
              <w:szCs w:val="20"/>
            </w:rPr>
            <w:t>3</w:t>
          </w:r>
          <w:r w:rsidR="00825B81" w:rsidRPr="00B60797">
            <w:rPr>
              <w:rStyle w:val="Numrodepage"/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5E1C96B2" w14:textId="77777777" w:rsidR="00B868B4" w:rsidRDefault="00B868B4">
    <w:pPr>
      <w:pStyle w:val="Pieddepage"/>
    </w:pPr>
  </w:p>
  <w:p w14:paraId="09CE1E48" w14:textId="77777777" w:rsidR="00B868B4" w:rsidRDefault="00B868B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9D055" w14:textId="77777777" w:rsidR="00B868B4" w:rsidRDefault="00B868B4" w:rsidP="00F77270">
      <w:r>
        <w:separator/>
      </w:r>
    </w:p>
  </w:footnote>
  <w:footnote w:type="continuationSeparator" w:id="0">
    <w:p w14:paraId="55560B46" w14:textId="77777777" w:rsidR="00B868B4" w:rsidRDefault="00B868B4" w:rsidP="00F77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3529AC6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4"/>
    <w:multiLevelType w:val="multilevel"/>
    <w:tmpl w:val="00000004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tabs>
          <w:tab w:val="num" w:pos="969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5"/>
    <w:multiLevelType w:val="multilevel"/>
    <w:tmpl w:val="00000005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6"/>
    <w:multiLevelType w:val="multilevel"/>
    <w:tmpl w:val="0000000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068544BF"/>
    <w:multiLevelType w:val="hybridMultilevel"/>
    <w:tmpl w:val="0E18EE60"/>
    <w:lvl w:ilvl="0" w:tplc="A1EA13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442155"/>
    <w:multiLevelType w:val="hybridMultilevel"/>
    <w:tmpl w:val="DF009C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5F285E"/>
    <w:multiLevelType w:val="hybridMultilevel"/>
    <w:tmpl w:val="8960A438"/>
    <w:lvl w:ilvl="0" w:tplc="C524707A">
      <w:numFmt w:val="bullet"/>
      <w:lvlText w:val="-"/>
      <w:lvlJc w:val="left"/>
      <w:pPr>
        <w:ind w:left="720" w:hanging="360"/>
      </w:pPr>
      <w:rPr>
        <w:rFonts w:ascii="Arial" w:eastAsia="Noto Sans CJK SC Regular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BA4A57"/>
    <w:multiLevelType w:val="hybridMultilevel"/>
    <w:tmpl w:val="F1644C70"/>
    <w:lvl w:ilvl="0" w:tplc="7CDC6F3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53366C"/>
    <w:multiLevelType w:val="hybridMultilevel"/>
    <w:tmpl w:val="2E3C29E2"/>
    <w:lvl w:ilvl="0" w:tplc="BAE69E80">
      <w:start w:val="1"/>
      <w:numFmt w:val="bullet"/>
      <w:lvlText w:val="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58428B"/>
    <w:multiLevelType w:val="hybridMultilevel"/>
    <w:tmpl w:val="704C7122"/>
    <w:lvl w:ilvl="0" w:tplc="078E1A6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48D1EFA"/>
    <w:multiLevelType w:val="multilevel"/>
    <w:tmpl w:val="412A50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1476CC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62DC631C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A964C07"/>
    <w:multiLevelType w:val="hybridMultilevel"/>
    <w:tmpl w:val="053621A8"/>
    <w:lvl w:ilvl="0" w:tplc="32A8DD2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1A7CC2"/>
    <w:multiLevelType w:val="hybridMultilevel"/>
    <w:tmpl w:val="EBB2A574"/>
    <w:lvl w:ilvl="0" w:tplc="ED7C502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E477BE2"/>
    <w:multiLevelType w:val="hybridMultilevel"/>
    <w:tmpl w:val="DD70D506"/>
    <w:lvl w:ilvl="0" w:tplc="82C8970A">
      <w:start w:val="1"/>
      <w:numFmt w:val="bullet"/>
      <w:lvlText w:val="-"/>
      <w:lvlJc w:val="left"/>
      <w:pPr>
        <w:ind w:left="927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6F334F7F"/>
    <w:multiLevelType w:val="multilevel"/>
    <w:tmpl w:val="120A6A4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654719418">
    <w:abstractNumId w:val="1"/>
  </w:num>
  <w:num w:numId="2" w16cid:durableId="1669479451">
    <w:abstractNumId w:val="2"/>
  </w:num>
  <w:num w:numId="3" w16cid:durableId="314842641">
    <w:abstractNumId w:val="3"/>
  </w:num>
  <w:num w:numId="4" w16cid:durableId="2090226441">
    <w:abstractNumId w:val="4"/>
  </w:num>
  <w:num w:numId="5" w16cid:durableId="44112145">
    <w:abstractNumId w:val="5"/>
  </w:num>
  <w:num w:numId="6" w16cid:durableId="1220283937">
    <w:abstractNumId w:val="6"/>
  </w:num>
  <w:num w:numId="7" w16cid:durableId="566039010">
    <w:abstractNumId w:val="7"/>
  </w:num>
  <w:num w:numId="8" w16cid:durableId="1223522536">
    <w:abstractNumId w:val="15"/>
  </w:num>
  <w:num w:numId="9" w16cid:durableId="96098586">
    <w:abstractNumId w:val="16"/>
  </w:num>
  <w:num w:numId="10" w16cid:durableId="1430928580">
    <w:abstractNumId w:val="8"/>
  </w:num>
  <w:num w:numId="11" w16cid:durableId="96024320">
    <w:abstractNumId w:val="9"/>
  </w:num>
  <w:num w:numId="12" w16cid:durableId="301081785">
    <w:abstractNumId w:val="11"/>
  </w:num>
  <w:num w:numId="13" w16cid:durableId="1790934667">
    <w:abstractNumId w:val="14"/>
  </w:num>
  <w:num w:numId="14" w16cid:durableId="272632549">
    <w:abstractNumId w:val="20"/>
  </w:num>
  <w:num w:numId="15" w16cid:durableId="1907302855">
    <w:abstractNumId w:val="18"/>
  </w:num>
  <w:num w:numId="16" w16cid:durableId="1391688228">
    <w:abstractNumId w:val="13"/>
  </w:num>
  <w:num w:numId="17" w16cid:durableId="270170927">
    <w:abstractNumId w:val="17"/>
  </w:num>
  <w:num w:numId="18" w16cid:durableId="1906333079">
    <w:abstractNumId w:val="12"/>
  </w:num>
  <w:num w:numId="19" w16cid:durableId="176927561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0" w16cid:durableId="2075807431">
    <w:abstractNumId w:val="19"/>
  </w:num>
  <w:num w:numId="21" w16cid:durableId="10240192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9B6"/>
    <w:rsid w:val="00000D3F"/>
    <w:rsid w:val="0001483B"/>
    <w:rsid w:val="00015FEB"/>
    <w:rsid w:val="000263A7"/>
    <w:rsid w:val="000526BF"/>
    <w:rsid w:val="00066C04"/>
    <w:rsid w:val="000707EE"/>
    <w:rsid w:val="00073773"/>
    <w:rsid w:val="000817B8"/>
    <w:rsid w:val="00082BF7"/>
    <w:rsid w:val="0008421A"/>
    <w:rsid w:val="00087342"/>
    <w:rsid w:val="00090D12"/>
    <w:rsid w:val="00097E42"/>
    <w:rsid w:val="000A3E0C"/>
    <w:rsid w:val="000C0AA9"/>
    <w:rsid w:val="000F1AAB"/>
    <w:rsid w:val="000F1B97"/>
    <w:rsid w:val="00101A4E"/>
    <w:rsid w:val="00142561"/>
    <w:rsid w:val="00146E82"/>
    <w:rsid w:val="00153C35"/>
    <w:rsid w:val="001556C0"/>
    <w:rsid w:val="00160025"/>
    <w:rsid w:val="00181976"/>
    <w:rsid w:val="001A09D0"/>
    <w:rsid w:val="001A519B"/>
    <w:rsid w:val="001E08DE"/>
    <w:rsid w:val="001E28AF"/>
    <w:rsid w:val="00221CEA"/>
    <w:rsid w:val="00253363"/>
    <w:rsid w:val="00257231"/>
    <w:rsid w:val="002610C4"/>
    <w:rsid w:val="0026696A"/>
    <w:rsid w:val="002A7034"/>
    <w:rsid w:val="002B0BC1"/>
    <w:rsid w:val="002B1585"/>
    <w:rsid w:val="002C3EDF"/>
    <w:rsid w:val="002C7E2A"/>
    <w:rsid w:val="002E50A6"/>
    <w:rsid w:val="002E66FA"/>
    <w:rsid w:val="002F133E"/>
    <w:rsid w:val="002F44B1"/>
    <w:rsid w:val="002F5926"/>
    <w:rsid w:val="00316A64"/>
    <w:rsid w:val="00337824"/>
    <w:rsid w:val="003458F3"/>
    <w:rsid w:val="003608A6"/>
    <w:rsid w:val="003804CE"/>
    <w:rsid w:val="00395850"/>
    <w:rsid w:val="003A3E97"/>
    <w:rsid w:val="003B02B3"/>
    <w:rsid w:val="003B7731"/>
    <w:rsid w:val="003B7E21"/>
    <w:rsid w:val="003F7CFA"/>
    <w:rsid w:val="0040729C"/>
    <w:rsid w:val="00447BC4"/>
    <w:rsid w:val="00453F01"/>
    <w:rsid w:val="004754A7"/>
    <w:rsid w:val="00481E06"/>
    <w:rsid w:val="004843F9"/>
    <w:rsid w:val="00496CA9"/>
    <w:rsid w:val="004B0252"/>
    <w:rsid w:val="004B59F7"/>
    <w:rsid w:val="004C00DB"/>
    <w:rsid w:val="004C7B6F"/>
    <w:rsid w:val="004D7863"/>
    <w:rsid w:val="004E125D"/>
    <w:rsid w:val="004F1AD6"/>
    <w:rsid w:val="00522204"/>
    <w:rsid w:val="00530089"/>
    <w:rsid w:val="005316A5"/>
    <w:rsid w:val="00537F04"/>
    <w:rsid w:val="0055474E"/>
    <w:rsid w:val="00561AB9"/>
    <w:rsid w:val="005A564B"/>
    <w:rsid w:val="005B662D"/>
    <w:rsid w:val="005C2B12"/>
    <w:rsid w:val="005C5936"/>
    <w:rsid w:val="005D2475"/>
    <w:rsid w:val="005D6E9E"/>
    <w:rsid w:val="005E55E9"/>
    <w:rsid w:val="00603028"/>
    <w:rsid w:val="006234FC"/>
    <w:rsid w:val="006506B3"/>
    <w:rsid w:val="00663586"/>
    <w:rsid w:val="00685D62"/>
    <w:rsid w:val="006A74E7"/>
    <w:rsid w:val="006C7139"/>
    <w:rsid w:val="006D3DAE"/>
    <w:rsid w:val="006E2FE3"/>
    <w:rsid w:val="006F122E"/>
    <w:rsid w:val="006F39BC"/>
    <w:rsid w:val="007726B0"/>
    <w:rsid w:val="00774462"/>
    <w:rsid w:val="00783082"/>
    <w:rsid w:val="00825B81"/>
    <w:rsid w:val="00837CED"/>
    <w:rsid w:val="00837E48"/>
    <w:rsid w:val="008756A5"/>
    <w:rsid w:val="008D2D9B"/>
    <w:rsid w:val="00914811"/>
    <w:rsid w:val="009209B1"/>
    <w:rsid w:val="00920DBB"/>
    <w:rsid w:val="00934A9B"/>
    <w:rsid w:val="009519B6"/>
    <w:rsid w:val="00957DAD"/>
    <w:rsid w:val="00976AE5"/>
    <w:rsid w:val="009B2733"/>
    <w:rsid w:val="009E03CE"/>
    <w:rsid w:val="009E4F4A"/>
    <w:rsid w:val="009F0911"/>
    <w:rsid w:val="009F1252"/>
    <w:rsid w:val="009F17A9"/>
    <w:rsid w:val="009F511E"/>
    <w:rsid w:val="00A11892"/>
    <w:rsid w:val="00A12C66"/>
    <w:rsid w:val="00A16BDF"/>
    <w:rsid w:val="00A23584"/>
    <w:rsid w:val="00A510A6"/>
    <w:rsid w:val="00A66416"/>
    <w:rsid w:val="00A92DF0"/>
    <w:rsid w:val="00A93B14"/>
    <w:rsid w:val="00AA5C31"/>
    <w:rsid w:val="00AB7F8F"/>
    <w:rsid w:val="00AF414B"/>
    <w:rsid w:val="00B30F22"/>
    <w:rsid w:val="00B42EDF"/>
    <w:rsid w:val="00B76774"/>
    <w:rsid w:val="00B868B4"/>
    <w:rsid w:val="00BA191B"/>
    <w:rsid w:val="00BA272E"/>
    <w:rsid w:val="00BA3C9F"/>
    <w:rsid w:val="00BB52CD"/>
    <w:rsid w:val="00BC39D3"/>
    <w:rsid w:val="00BE39E9"/>
    <w:rsid w:val="00C70BE9"/>
    <w:rsid w:val="00C80B49"/>
    <w:rsid w:val="00C832EC"/>
    <w:rsid w:val="00C86D16"/>
    <w:rsid w:val="00CC1ADD"/>
    <w:rsid w:val="00CC7794"/>
    <w:rsid w:val="00CD16E3"/>
    <w:rsid w:val="00CD4F54"/>
    <w:rsid w:val="00CF7040"/>
    <w:rsid w:val="00CF70EA"/>
    <w:rsid w:val="00D056C8"/>
    <w:rsid w:val="00D13B28"/>
    <w:rsid w:val="00D15EA8"/>
    <w:rsid w:val="00D200DD"/>
    <w:rsid w:val="00D41079"/>
    <w:rsid w:val="00D73D9B"/>
    <w:rsid w:val="00D83C0F"/>
    <w:rsid w:val="00DC6D99"/>
    <w:rsid w:val="00DE0D74"/>
    <w:rsid w:val="00DF07D6"/>
    <w:rsid w:val="00E237EB"/>
    <w:rsid w:val="00E35BC8"/>
    <w:rsid w:val="00E50474"/>
    <w:rsid w:val="00EB0064"/>
    <w:rsid w:val="00EC5472"/>
    <w:rsid w:val="00ED1CD7"/>
    <w:rsid w:val="00F77270"/>
    <w:rsid w:val="00F86864"/>
    <w:rsid w:val="00F953B1"/>
    <w:rsid w:val="00FB1F44"/>
    <w:rsid w:val="00FB20DB"/>
    <w:rsid w:val="00FB361C"/>
    <w:rsid w:val="00FB3E38"/>
    <w:rsid w:val="00FB4082"/>
    <w:rsid w:val="00FB4B5E"/>
    <w:rsid w:val="00FC5749"/>
    <w:rsid w:val="00FD4D04"/>
    <w:rsid w:val="00FD507D"/>
    <w:rsid w:val="00FF51E3"/>
    <w:rsid w:val="00FF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61749F3"/>
  <w15:docId w15:val="{3927289B-A2BB-4B9C-8373-83A280E4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D62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Titre1">
    <w:name w:val="heading 1"/>
    <w:basedOn w:val="Normal"/>
    <w:next w:val="Normal"/>
    <w:link w:val="Titre1Car"/>
    <w:qFormat/>
    <w:rsid w:val="00395850"/>
    <w:pPr>
      <w:keepNext/>
      <w:widowControl/>
      <w:tabs>
        <w:tab w:val="num" w:pos="0"/>
      </w:tabs>
      <w:ind w:left="432" w:hanging="432"/>
      <w:outlineLvl w:val="0"/>
    </w:pPr>
    <w:rPr>
      <w:rFonts w:eastAsia="Times New Roman" w:cs="Times New Roman"/>
      <w:kern w:val="0"/>
      <w:lang w:eastAsia="zh-CN" w:bidi="ar-SA"/>
    </w:rPr>
  </w:style>
  <w:style w:type="paragraph" w:styleId="Titre2">
    <w:name w:val="heading 2"/>
    <w:basedOn w:val="Normal"/>
    <w:next w:val="Normal"/>
    <w:link w:val="Titre2Car"/>
    <w:uiPriority w:val="9"/>
    <w:qFormat/>
    <w:rsid w:val="00395850"/>
    <w:pPr>
      <w:keepNext/>
      <w:widowControl/>
      <w:tabs>
        <w:tab w:val="num" w:pos="0"/>
      </w:tabs>
      <w:ind w:left="576" w:hanging="576"/>
      <w:outlineLvl w:val="1"/>
    </w:pPr>
    <w:rPr>
      <w:rFonts w:eastAsia="Times New Roman" w:cs="Times New Roman"/>
      <w:b/>
      <w:bCs/>
      <w:kern w:val="0"/>
      <w:lang w:eastAsia="zh-CN" w:bidi="ar-SA"/>
    </w:rPr>
  </w:style>
  <w:style w:type="paragraph" w:styleId="Titre3">
    <w:name w:val="heading 3"/>
    <w:basedOn w:val="Normal"/>
    <w:next w:val="Normal"/>
    <w:link w:val="Titre3Car"/>
    <w:qFormat/>
    <w:rsid w:val="00395850"/>
    <w:pPr>
      <w:keepNext/>
      <w:widowControl/>
      <w:tabs>
        <w:tab w:val="num" w:pos="0"/>
      </w:tabs>
      <w:ind w:left="720" w:hanging="720"/>
      <w:jc w:val="center"/>
      <w:outlineLvl w:val="2"/>
    </w:pPr>
    <w:rPr>
      <w:rFonts w:eastAsia="Times New Roman" w:cs="Times New Roman"/>
      <w:b/>
      <w:bCs/>
      <w:kern w:val="0"/>
      <w:lang w:eastAsia="zh-CN" w:bidi="ar-SA"/>
    </w:rPr>
  </w:style>
  <w:style w:type="paragraph" w:styleId="Titre4">
    <w:name w:val="heading 4"/>
    <w:basedOn w:val="Normal"/>
    <w:next w:val="Normal"/>
    <w:link w:val="Titre4Car"/>
    <w:qFormat/>
    <w:rsid w:val="00395850"/>
    <w:pPr>
      <w:keepNext/>
      <w:widowControl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num" w:pos="0"/>
      </w:tabs>
      <w:ind w:left="864" w:hanging="864"/>
      <w:jc w:val="center"/>
      <w:outlineLvl w:val="3"/>
    </w:pPr>
    <w:rPr>
      <w:rFonts w:eastAsia="Times New Roman" w:cs="Times New Roman"/>
      <w:kern w:val="0"/>
      <w:sz w:val="28"/>
      <w:szCs w:val="28"/>
      <w:lang w:eastAsia="zh-CN" w:bidi="ar-SA"/>
    </w:rPr>
  </w:style>
  <w:style w:type="paragraph" w:styleId="Titre5">
    <w:name w:val="heading 5"/>
    <w:basedOn w:val="Normal"/>
    <w:next w:val="Normal"/>
    <w:link w:val="Titre5Car"/>
    <w:qFormat/>
    <w:rsid w:val="00395850"/>
    <w:pPr>
      <w:keepNext/>
      <w:widowControl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num" w:pos="0"/>
      </w:tabs>
      <w:ind w:left="1008" w:hanging="1008"/>
      <w:jc w:val="center"/>
      <w:outlineLvl w:val="4"/>
    </w:pPr>
    <w:rPr>
      <w:rFonts w:eastAsia="Times New Roman" w:cs="Times New Roman"/>
      <w:kern w:val="0"/>
      <w:sz w:val="36"/>
      <w:szCs w:val="36"/>
      <w:lang w:eastAsia="zh-CN" w:bidi="ar-SA"/>
    </w:rPr>
  </w:style>
  <w:style w:type="paragraph" w:styleId="Titre6">
    <w:name w:val="heading 6"/>
    <w:basedOn w:val="Normal"/>
    <w:next w:val="Normal"/>
    <w:link w:val="Titre6Car"/>
    <w:qFormat/>
    <w:rsid w:val="00395850"/>
    <w:pPr>
      <w:keepNext/>
      <w:widowControl/>
      <w:tabs>
        <w:tab w:val="num" w:pos="0"/>
      </w:tabs>
      <w:ind w:left="1152" w:hanging="1152"/>
      <w:jc w:val="center"/>
      <w:outlineLvl w:val="5"/>
    </w:pPr>
    <w:rPr>
      <w:rFonts w:eastAsia="Times New Roman" w:cs="Times New Roman"/>
      <w:kern w:val="0"/>
      <w:sz w:val="28"/>
      <w:szCs w:val="28"/>
      <w:lang w:eastAsia="zh-CN" w:bidi="ar-SA"/>
    </w:rPr>
  </w:style>
  <w:style w:type="paragraph" w:styleId="Titre7">
    <w:name w:val="heading 7"/>
    <w:basedOn w:val="Normal"/>
    <w:next w:val="Normal"/>
    <w:link w:val="Titre7Car"/>
    <w:qFormat/>
    <w:rsid w:val="00395850"/>
    <w:pPr>
      <w:keepNext/>
      <w:widowControl/>
      <w:tabs>
        <w:tab w:val="num" w:pos="0"/>
      </w:tabs>
      <w:ind w:left="1296" w:hanging="1296"/>
      <w:jc w:val="center"/>
      <w:outlineLvl w:val="6"/>
    </w:pPr>
    <w:rPr>
      <w:rFonts w:eastAsia="Times New Roman" w:cs="Times New Roman"/>
      <w:b/>
      <w:bCs/>
      <w:kern w:val="0"/>
      <w:sz w:val="28"/>
      <w:szCs w:val="28"/>
      <w:lang w:eastAsia="zh-CN" w:bidi="ar-SA"/>
    </w:rPr>
  </w:style>
  <w:style w:type="paragraph" w:styleId="Titre8">
    <w:name w:val="heading 8"/>
    <w:basedOn w:val="Normal"/>
    <w:next w:val="Normal"/>
    <w:link w:val="Titre8Car"/>
    <w:qFormat/>
    <w:rsid w:val="00395850"/>
    <w:pPr>
      <w:keepNext/>
      <w:widowControl/>
      <w:tabs>
        <w:tab w:val="num" w:pos="0"/>
      </w:tabs>
      <w:ind w:left="1440" w:hanging="1440"/>
      <w:outlineLvl w:val="7"/>
    </w:pPr>
    <w:rPr>
      <w:rFonts w:eastAsia="Times New Roman" w:cs="Times New Roman"/>
      <w:b/>
      <w:bCs/>
      <w:kern w:val="0"/>
      <w:sz w:val="20"/>
      <w:szCs w:val="20"/>
      <w:lang w:eastAsia="zh-CN" w:bidi="ar-SA"/>
    </w:rPr>
  </w:style>
  <w:style w:type="paragraph" w:styleId="Titre9">
    <w:name w:val="heading 9"/>
    <w:basedOn w:val="Normal"/>
    <w:next w:val="Normal"/>
    <w:link w:val="Titre9Car"/>
    <w:qFormat/>
    <w:rsid w:val="00395850"/>
    <w:pPr>
      <w:keepNext/>
      <w:widowControl/>
      <w:tabs>
        <w:tab w:val="num" w:pos="0"/>
      </w:tabs>
      <w:ind w:left="1584" w:hanging="1584"/>
      <w:jc w:val="center"/>
      <w:outlineLvl w:val="8"/>
    </w:pPr>
    <w:rPr>
      <w:rFonts w:eastAsia="Times New Roman" w:cs="Times New Roman"/>
      <w:b/>
      <w:kern w:val="0"/>
      <w:sz w:val="28"/>
      <w:szCs w:val="28"/>
      <w:lang w:eastAsia="zh-CN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umrotation">
    <w:name w:val="Caractères de numérotation"/>
    <w:rsid w:val="00685D62"/>
    <w:rPr>
      <w:b/>
      <w:bCs/>
    </w:rPr>
  </w:style>
  <w:style w:type="character" w:customStyle="1" w:styleId="Puces">
    <w:name w:val="Puces"/>
    <w:rsid w:val="00685D62"/>
    <w:rPr>
      <w:rFonts w:ascii="OpenSymbol" w:eastAsia="OpenSymbol" w:hAnsi="OpenSymbol" w:cs="OpenSymbol"/>
    </w:rPr>
  </w:style>
  <w:style w:type="paragraph" w:customStyle="1" w:styleId="Titre10">
    <w:name w:val="Titre1"/>
    <w:basedOn w:val="Normal"/>
    <w:next w:val="Corpsdetexte"/>
    <w:rsid w:val="00685D62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sdetexte">
    <w:name w:val="Body Text"/>
    <w:basedOn w:val="Normal"/>
    <w:rsid w:val="00685D62"/>
    <w:pPr>
      <w:spacing w:after="120"/>
    </w:pPr>
  </w:style>
  <w:style w:type="paragraph" w:styleId="Liste">
    <w:name w:val="List"/>
    <w:basedOn w:val="Corpsdetexte"/>
    <w:rsid w:val="00685D62"/>
  </w:style>
  <w:style w:type="paragraph" w:customStyle="1" w:styleId="Lgende1">
    <w:name w:val="Légende1"/>
    <w:basedOn w:val="Normal"/>
    <w:rsid w:val="00685D6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685D62"/>
    <w:pPr>
      <w:suppressLineNumbers/>
    </w:pPr>
  </w:style>
  <w:style w:type="paragraph" w:styleId="Pieddepage">
    <w:name w:val="footer"/>
    <w:basedOn w:val="Normal"/>
    <w:link w:val="PieddepageCar"/>
    <w:rsid w:val="00685D62"/>
    <w:pPr>
      <w:suppressLineNumbers/>
      <w:tabs>
        <w:tab w:val="center" w:pos="5115"/>
        <w:tab w:val="right" w:pos="10230"/>
      </w:tabs>
    </w:pPr>
  </w:style>
  <w:style w:type="paragraph" w:customStyle="1" w:styleId="Contenudetableau">
    <w:name w:val="Contenu de tableau"/>
    <w:basedOn w:val="Normal"/>
    <w:rsid w:val="00685D62"/>
    <w:pPr>
      <w:suppressLineNumbers/>
    </w:pPr>
  </w:style>
  <w:style w:type="paragraph" w:styleId="En-tte">
    <w:name w:val="header"/>
    <w:basedOn w:val="Normal"/>
    <w:link w:val="En-tteCar"/>
    <w:uiPriority w:val="99"/>
    <w:unhideWhenUsed/>
    <w:rsid w:val="005A564B"/>
    <w:pPr>
      <w:tabs>
        <w:tab w:val="center" w:pos="4536"/>
        <w:tab w:val="right" w:pos="9072"/>
      </w:tabs>
    </w:pPr>
    <w:rPr>
      <w:szCs w:val="21"/>
    </w:rPr>
  </w:style>
  <w:style w:type="character" w:customStyle="1" w:styleId="En-tteCar">
    <w:name w:val="En-tête Car"/>
    <w:link w:val="En-tte"/>
    <w:uiPriority w:val="99"/>
    <w:rsid w:val="005A564B"/>
    <w:rPr>
      <w:rFonts w:eastAsia="SimSun" w:cs="Mangal"/>
      <w:kern w:val="1"/>
      <w:sz w:val="24"/>
      <w:szCs w:val="21"/>
      <w:lang w:eastAsia="hi-IN" w:bidi="hi-IN"/>
    </w:rPr>
  </w:style>
  <w:style w:type="character" w:styleId="Marquedecommentaire">
    <w:name w:val="annotation reference"/>
    <w:uiPriority w:val="99"/>
    <w:semiHidden/>
    <w:unhideWhenUsed/>
    <w:rsid w:val="00066C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66C04"/>
    <w:rPr>
      <w:sz w:val="20"/>
      <w:szCs w:val="18"/>
    </w:rPr>
  </w:style>
  <w:style w:type="character" w:customStyle="1" w:styleId="CommentaireCar">
    <w:name w:val="Commentaire Car"/>
    <w:link w:val="Commentaire"/>
    <w:uiPriority w:val="99"/>
    <w:semiHidden/>
    <w:rsid w:val="00066C04"/>
    <w:rPr>
      <w:rFonts w:eastAsia="SimSun" w:cs="Mangal"/>
      <w:kern w:val="1"/>
      <w:szCs w:val="18"/>
      <w:lang w:eastAsia="hi-IN" w:bidi="hi-I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66C04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066C04"/>
    <w:rPr>
      <w:rFonts w:eastAsia="SimSun" w:cs="Mangal"/>
      <w:b/>
      <w:bCs/>
      <w:kern w:val="1"/>
      <w:szCs w:val="18"/>
      <w:lang w:eastAsia="hi-I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C04"/>
    <w:rPr>
      <w:rFonts w:ascii="Tahoma" w:hAnsi="Tahoma"/>
      <w:sz w:val="16"/>
      <w:szCs w:val="14"/>
    </w:rPr>
  </w:style>
  <w:style w:type="character" w:customStyle="1" w:styleId="TextedebullesCar">
    <w:name w:val="Texte de bulles Car"/>
    <w:link w:val="Textedebulles"/>
    <w:uiPriority w:val="99"/>
    <w:semiHidden/>
    <w:rsid w:val="00066C04"/>
    <w:rPr>
      <w:rFonts w:ascii="Tahoma" w:eastAsia="SimSun" w:hAnsi="Tahoma" w:cs="Mangal"/>
      <w:kern w:val="1"/>
      <w:sz w:val="16"/>
      <w:szCs w:val="14"/>
      <w:lang w:eastAsia="hi-IN" w:bidi="hi-IN"/>
    </w:rPr>
  </w:style>
  <w:style w:type="table" w:styleId="Grilledutableau">
    <w:name w:val="Table Grid"/>
    <w:basedOn w:val="TableauNormal"/>
    <w:uiPriority w:val="59"/>
    <w:rsid w:val="004F1A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BA272E"/>
    <w:rPr>
      <w:rFonts w:ascii="Calibri" w:eastAsia="Calibri" w:hAnsi="Calibri"/>
      <w:sz w:val="22"/>
      <w:szCs w:val="22"/>
      <w:lang w:eastAsia="en-US"/>
    </w:rPr>
  </w:style>
  <w:style w:type="character" w:customStyle="1" w:styleId="PieddepageCar">
    <w:name w:val="Pied de page Car"/>
    <w:link w:val="Pieddepage"/>
    <w:rsid w:val="00976AE5"/>
    <w:rPr>
      <w:rFonts w:eastAsia="SimSun" w:cs="Mangal"/>
      <w:kern w:val="1"/>
      <w:sz w:val="24"/>
      <w:szCs w:val="24"/>
      <w:lang w:eastAsia="hi-IN" w:bidi="hi-IN"/>
    </w:rPr>
  </w:style>
  <w:style w:type="character" w:styleId="Numrodepage">
    <w:name w:val="page number"/>
    <w:basedOn w:val="Policepardfaut"/>
    <w:rsid w:val="00082BF7"/>
  </w:style>
  <w:style w:type="paragraph" w:styleId="Titre">
    <w:name w:val="Title"/>
    <w:basedOn w:val="Normal"/>
    <w:next w:val="Normal"/>
    <w:link w:val="TitreCar"/>
    <w:rsid w:val="00F953B1"/>
    <w:pPr>
      <w:widowControl/>
      <w:pBdr>
        <w:bottom w:val="single" w:sz="8" w:space="0" w:color="4F81BD"/>
      </w:pBdr>
      <w:autoSpaceDN w:val="0"/>
      <w:spacing w:after="300"/>
      <w:textAlignment w:val="baseline"/>
    </w:pPr>
    <w:rPr>
      <w:rFonts w:ascii="Cambria" w:eastAsia="Times New Roman" w:hAnsi="Cambria" w:cs="Times New Roman"/>
      <w:color w:val="17365D"/>
      <w:spacing w:val="5"/>
      <w:kern w:val="3"/>
      <w:sz w:val="52"/>
      <w:szCs w:val="52"/>
      <w:lang w:eastAsia="en-US" w:bidi="ar-SA"/>
    </w:rPr>
  </w:style>
  <w:style w:type="character" w:customStyle="1" w:styleId="TitreCar">
    <w:name w:val="Titre Car"/>
    <w:basedOn w:val="Policepardfaut"/>
    <w:link w:val="Titre"/>
    <w:rsid w:val="00F953B1"/>
    <w:rPr>
      <w:rFonts w:ascii="Cambria" w:hAnsi="Cambria"/>
      <w:color w:val="17365D"/>
      <w:spacing w:val="5"/>
      <w:kern w:val="3"/>
      <w:sz w:val="52"/>
      <w:szCs w:val="52"/>
      <w:lang w:eastAsia="en-US"/>
    </w:rPr>
  </w:style>
  <w:style w:type="paragraph" w:styleId="Paragraphedeliste">
    <w:name w:val="List Paragraph"/>
    <w:basedOn w:val="Normal"/>
    <w:uiPriority w:val="34"/>
    <w:qFormat/>
    <w:rsid w:val="00F953B1"/>
    <w:pPr>
      <w:widowControl/>
      <w:autoSpaceDN w:val="0"/>
      <w:spacing w:after="200" w:line="276" w:lineRule="auto"/>
      <w:ind w:left="720"/>
      <w:textAlignment w:val="baseline"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  <w:style w:type="character" w:customStyle="1" w:styleId="Titre1Car">
    <w:name w:val="Titre 1 Car"/>
    <w:basedOn w:val="Policepardfaut"/>
    <w:link w:val="Titre1"/>
    <w:rsid w:val="00395850"/>
    <w:rPr>
      <w:sz w:val="24"/>
      <w:szCs w:val="24"/>
      <w:lang w:eastAsia="zh-CN"/>
    </w:rPr>
  </w:style>
  <w:style w:type="character" w:customStyle="1" w:styleId="Titre2Car">
    <w:name w:val="Titre 2 Car"/>
    <w:basedOn w:val="Policepardfaut"/>
    <w:link w:val="Titre2"/>
    <w:uiPriority w:val="9"/>
    <w:rsid w:val="00395850"/>
    <w:rPr>
      <w:b/>
      <w:bCs/>
      <w:sz w:val="24"/>
      <w:szCs w:val="24"/>
      <w:lang w:eastAsia="zh-CN"/>
    </w:rPr>
  </w:style>
  <w:style w:type="character" w:customStyle="1" w:styleId="Titre3Car">
    <w:name w:val="Titre 3 Car"/>
    <w:basedOn w:val="Policepardfaut"/>
    <w:link w:val="Titre3"/>
    <w:rsid w:val="00395850"/>
    <w:rPr>
      <w:b/>
      <w:bCs/>
      <w:sz w:val="24"/>
      <w:szCs w:val="24"/>
      <w:lang w:eastAsia="zh-CN"/>
    </w:rPr>
  </w:style>
  <w:style w:type="character" w:customStyle="1" w:styleId="Titre4Car">
    <w:name w:val="Titre 4 Car"/>
    <w:basedOn w:val="Policepardfaut"/>
    <w:link w:val="Titre4"/>
    <w:rsid w:val="00395850"/>
    <w:rPr>
      <w:sz w:val="28"/>
      <w:szCs w:val="28"/>
      <w:lang w:eastAsia="zh-CN"/>
    </w:rPr>
  </w:style>
  <w:style w:type="character" w:customStyle="1" w:styleId="Titre5Car">
    <w:name w:val="Titre 5 Car"/>
    <w:basedOn w:val="Policepardfaut"/>
    <w:link w:val="Titre5"/>
    <w:rsid w:val="00395850"/>
    <w:rPr>
      <w:sz w:val="36"/>
      <w:szCs w:val="36"/>
      <w:lang w:eastAsia="zh-CN"/>
    </w:rPr>
  </w:style>
  <w:style w:type="character" w:customStyle="1" w:styleId="Titre6Car">
    <w:name w:val="Titre 6 Car"/>
    <w:basedOn w:val="Policepardfaut"/>
    <w:link w:val="Titre6"/>
    <w:rsid w:val="00395850"/>
    <w:rPr>
      <w:sz w:val="28"/>
      <w:szCs w:val="28"/>
      <w:lang w:eastAsia="zh-CN"/>
    </w:rPr>
  </w:style>
  <w:style w:type="character" w:customStyle="1" w:styleId="Titre7Car">
    <w:name w:val="Titre 7 Car"/>
    <w:basedOn w:val="Policepardfaut"/>
    <w:link w:val="Titre7"/>
    <w:rsid w:val="00395850"/>
    <w:rPr>
      <w:b/>
      <w:bCs/>
      <w:sz w:val="28"/>
      <w:szCs w:val="28"/>
      <w:lang w:eastAsia="zh-CN"/>
    </w:rPr>
  </w:style>
  <w:style w:type="character" w:customStyle="1" w:styleId="Titre8Car">
    <w:name w:val="Titre 8 Car"/>
    <w:basedOn w:val="Policepardfaut"/>
    <w:link w:val="Titre8"/>
    <w:rsid w:val="00395850"/>
    <w:rPr>
      <w:b/>
      <w:bCs/>
      <w:lang w:eastAsia="zh-CN"/>
    </w:rPr>
  </w:style>
  <w:style w:type="character" w:customStyle="1" w:styleId="Titre9Car">
    <w:name w:val="Titre 9 Car"/>
    <w:basedOn w:val="Policepardfaut"/>
    <w:link w:val="Titre9"/>
    <w:rsid w:val="00395850"/>
    <w:rPr>
      <w:b/>
      <w:sz w:val="28"/>
      <w:szCs w:val="28"/>
      <w:lang w:eastAsia="zh-CN"/>
    </w:rPr>
  </w:style>
  <w:style w:type="character" w:styleId="Titredulivre">
    <w:name w:val="Book Title"/>
    <w:basedOn w:val="Policepardfaut"/>
    <w:uiPriority w:val="33"/>
    <w:qFormat/>
    <w:rsid w:val="00CC7794"/>
    <w:rPr>
      <w:b/>
      <w:bCs/>
      <w:smallCaps/>
      <w:spacing w:val="5"/>
    </w:rPr>
  </w:style>
  <w:style w:type="paragraph" w:customStyle="1" w:styleId="Standard">
    <w:name w:val="Standard"/>
    <w:rsid w:val="00D200DD"/>
    <w:pPr>
      <w:suppressAutoHyphens/>
      <w:autoSpaceDN w:val="0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Rectorat de Versailles</Company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F-Xavier Breuillot</dc:creator>
  <cp:lastModifiedBy>sidaty danfa</cp:lastModifiedBy>
  <cp:revision>2</cp:revision>
  <cp:lastPrinted>2019-04-12T07:16:00Z</cp:lastPrinted>
  <dcterms:created xsi:type="dcterms:W3CDTF">2022-04-13T09:06:00Z</dcterms:created>
  <dcterms:modified xsi:type="dcterms:W3CDTF">2022-04-13T09:06:00Z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